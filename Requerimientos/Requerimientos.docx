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A2C2" w14:textId="77777777" w:rsidR="008C2396" w:rsidRDefault="008C2396" w:rsidP="00081538">
      <w:pPr>
        <w:jc w:val="center"/>
        <w:rPr>
          <w:rFonts w:ascii="Arial" w:hAnsi="Arial" w:cs="Arial"/>
          <w:b/>
          <w:sz w:val="28"/>
          <w:szCs w:val="28"/>
        </w:rPr>
      </w:pPr>
    </w:p>
    <w:p w14:paraId="16E4C964"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620EBDCB" w14:textId="77777777" w:rsidR="008C2396" w:rsidRPr="008C2396" w:rsidRDefault="008C2396" w:rsidP="00081538">
      <w:pPr>
        <w:jc w:val="center"/>
        <w:rPr>
          <w:rFonts w:ascii="Arial" w:hAnsi="Arial" w:cs="Arial"/>
          <w:b/>
          <w:sz w:val="28"/>
          <w:szCs w:val="28"/>
        </w:rPr>
      </w:pPr>
    </w:p>
    <w:p w14:paraId="6A9404FD" w14:textId="77777777" w:rsidR="00A461FC" w:rsidRPr="008C2396" w:rsidRDefault="00A461FC" w:rsidP="00B7008A">
      <w:pPr>
        <w:jc w:val="center"/>
        <w:rPr>
          <w:rFonts w:ascii="Arial" w:hAnsi="Arial" w:cs="Arial"/>
          <w:b/>
          <w:sz w:val="28"/>
          <w:szCs w:val="28"/>
        </w:rPr>
      </w:pPr>
    </w:p>
    <w:p w14:paraId="4B903B7F"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77474BF4" w14:textId="77777777" w:rsidR="00081538" w:rsidRPr="00617FBD" w:rsidRDefault="002722EE">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0539C129" w14:textId="77777777" w:rsidR="00081538" w:rsidRPr="00617FBD" w:rsidRDefault="002722EE">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13B3FC91" w14:textId="77777777" w:rsidR="00081538" w:rsidRPr="00617FBD" w:rsidRDefault="002722EE">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7AED02C4" w14:textId="77777777" w:rsidR="00081538" w:rsidRPr="00617FBD" w:rsidRDefault="002722EE">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1900CF7"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3E4E51FF" w14:textId="77777777" w:rsidR="00D2312D" w:rsidRPr="008C2396" w:rsidRDefault="00D2312D" w:rsidP="00D2312D">
      <w:pPr>
        <w:ind w:left="720"/>
        <w:rPr>
          <w:rFonts w:ascii="Arial" w:hAnsi="Arial" w:cs="Arial"/>
          <w:b/>
          <w:sz w:val="28"/>
          <w:szCs w:val="28"/>
        </w:rPr>
      </w:pPr>
    </w:p>
    <w:p w14:paraId="5DAC7DA0" w14:textId="77777777" w:rsidR="0074642D" w:rsidRPr="008C2396" w:rsidRDefault="0074642D" w:rsidP="0074642D">
      <w:pPr>
        <w:ind w:left="720"/>
        <w:rPr>
          <w:rFonts w:ascii="Arial" w:hAnsi="Arial" w:cs="Arial"/>
          <w:b/>
          <w:sz w:val="28"/>
          <w:szCs w:val="28"/>
        </w:rPr>
      </w:pPr>
    </w:p>
    <w:p w14:paraId="3D5C42BC" w14:textId="77777777" w:rsidR="005455BD" w:rsidRPr="008C2396" w:rsidRDefault="005455BD" w:rsidP="00B7008A">
      <w:pPr>
        <w:jc w:val="center"/>
        <w:rPr>
          <w:rFonts w:ascii="Arial" w:hAnsi="Arial" w:cs="Arial"/>
          <w:b/>
          <w:sz w:val="28"/>
          <w:szCs w:val="28"/>
        </w:rPr>
      </w:pPr>
    </w:p>
    <w:p w14:paraId="1778F772" w14:textId="77777777" w:rsidR="005455BD" w:rsidRPr="008C2396" w:rsidRDefault="005455BD" w:rsidP="00B7008A">
      <w:pPr>
        <w:jc w:val="center"/>
        <w:rPr>
          <w:rFonts w:ascii="Arial" w:hAnsi="Arial" w:cs="Arial"/>
          <w:b/>
          <w:sz w:val="28"/>
          <w:szCs w:val="28"/>
        </w:rPr>
      </w:pPr>
    </w:p>
    <w:p w14:paraId="16B99F64" w14:textId="77777777" w:rsidR="005455BD" w:rsidRPr="008C2396" w:rsidRDefault="005455BD" w:rsidP="00B7008A">
      <w:pPr>
        <w:jc w:val="center"/>
        <w:rPr>
          <w:rFonts w:ascii="Arial" w:hAnsi="Arial" w:cs="Arial"/>
          <w:b/>
          <w:sz w:val="28"/>
          <w:szCs w:val="28"/>
        </w:rPr>
      </w:pPr>
    </w:p>
    <w:p w14:paraId="6A248409" w14:textId="77777777" w:rsidR="005455BD" w:rsidRPr="008C2396" w:rsidRDefault="005455BD" w:rsidP="00B7008A">
      <w:pPr>
        <w:jc w:val="center"/>
        <w:rPr>
          <w:rFonts w:ascii="Arial" w:hAnsi="Arial" w:cs="Arial"/>
          <w:b/>
          <w:sz w:val="28"/>
          <w:szCs w:val="28"/>
        </w:rPr>
      </w:pPr>
    </w:p>
    <w:p w14:paraId="15EA3CC4" w14:textId="77777777" w:rsidR="005455BD" w:rsidRPr="008C2396" w:rsidRDefault="005455BD" w:rsidP="00B7008A">
      <w:pPr>
        <w:jc w:val="center"/>
        <w:rPr>
          <w:rFonts w:ascii="Arial" w:hAnsi="Arial" w:cs="Arial"/>
          <w:b/>
          <w:sz w:val="28"/>
          <w:szCs w:val="28"/>
        </w:rPr>
      </w:pPr>
    </w:p>
    <w:p w14:paraId="5629E978" w14:textId="77777777" w:rsidR="005455BD" w:rsidRPr="008C2396" w:rsidRDefault="005455BD" w:rsidP="00B7008A">
      <w:pPr>
        <w:jc w:val="center"/>
        <w:rPr>
          <w:rFonts w:ascii="Arial" w:hAnsi="Arial" w:cs="Arial"/>
          <w:b/>
          <w:sz w:val="28"/>
          <w:szCs w:val="28"/>
        </w:rPr>
      </w:pPr>
    </w:p>
    <w:p w14:paraId="20EE7843" w14:textId="77777777" w:rsidR="005455BD" w:rsidRPr="008C2396" w:rsidRDefault="005455BD" w:rsidP="00B7008A">
      <w:pPr>
        <w:jc w:val="center"/>
        <w:rPr>
          <w:rFonts w:ascii="Arial" w:hAnsi="Arial" w:cs="Arial"/>
          <w:b/>
          <w:sz w:val="28"/>
          <w:szCs w:val="28"/>
        </w:rPr>
      </w:pPr>
    </w:p>
    <w:p w14:paraId="778869BE" w14:textId="77777777" w:rsidR="005455BD" w:rsidRPr="008C2396" w:rsidRDefault="005455BD" w:rsidP="00B7008A">
      <w:pPr>
        <w:jc w:val="center"/>
        <w:rPr>
          <w:rFonts w:ascii="Arial" w:hAnsi="Arial" w:cs="Arial"/>
          <w:b/>
          <w:sz w:val="28"/>
          <w:szCs w:val="28"/>
        </w:rPr>
      </w:pPr>
    </w:p>
    <w:p w14:paraId="474DA232" w14:textId="77777777" w:rsidR="005455BD" w:rsidRPr="008C2396" w:rsidRDefault="005455BD" w:rsidP="00B7008A">
      <w:pPr>
        <w:jc w:val="center"/>
        <w:rPr>
          <w:rFonts w:ascii="Arial" w:hAnsi="Arial" w:cs="Arial"/>
          <w:b/>
          <w:sz w:val="28"/>
          <w:szCs w:val="28"/>
        </w:rPr>
      </w:pPr>
    </w:p>
    <w:p w14:paraId="085441E4" w14:textId="77777777" w:rsidR="002048DB" w:rsidRPr="008C2396" w:rsidRDefault="002048DB" w:rsidP="00B7008A">
      <w:pPr>
        <w:jc w:val="center"/>
        <w:rPr>
          <w:rFonts w:ascii="Arial" w:hAnsi="Arial" w:cs="Arial"/>
          <w:b/>
          <w:sz w:val="28"/>
          <w:szCs w:val="28"/>
        </w:rPr>
      </w:pPr>
    </w:p>
    <w:p w14:paraId="2370869F" w14:textId="77777777" w:rsidR="002048DB" w:rsidRPr="008C2396" w:rsidRDefault="002048DB" w:rsidP="00B7008A">
      <w:pPr>
        <w:jc w:val="center"/>
        <w:rPr>
          <w:rFonts w:ascii="Arial" w:hAnsi="Arial" w:cs="Arial"/>
          <w:b/>
          <w:sz w:val="28"/>
          <w:szCs w:val="28"/>
        </w:rPr>
      </w:pPr>
    </w:p>
    <w:p w14:paraId="2EE93D7B" w14:textId="77777777" w:rsidR="002048DB" w:rsidRPr="008C2396" w:rsidRDefault="002048DB" w:rsidP="00B7008A">
      <w:pPr>
        <w:jc w:val="center"/>
        <w:rPr>
          <w:rFonts w:ascii="Arial" w:hAnsi="Arial" w:cs="Arial"/>
          <w:b/>
          <w:sz w:val="28"/>
          <w:szCs w:val="28"/>
        </w:rPr>
      </w:pPr>
    </w:p>
    <w:p w14:paraId="44E8689B" w14:textId="77777777" w:rsidR="00685EC6" w:rsidRPr="008C2396" w:rsidRDefault="00685EC6" w:rsidP="00B7008A">
      <w:pPr>
        <w:jc w:val="center"/>
        <w:rPr>
          <w:rFonts w:ascii="Arial" w:hAnsi="Arial" w:cs="Arial"/>
          <w:b/>
          <w:sz w:val="28"/>
          <w:szCs w:val="28"/>
        </w:rPr>
      </w:pPr>
    </w:p>
    <w:p w14:paraId="2301E2BE" w14:textId="77777777" w:rsidR="00685EC6" w:rsidRPr="008C2396" w:rsidRDefault="00685EC6" w:rsidP="00B7008A">
      <w:pPr>
        <w:jc w:val="center"/>
        <w:rPr>
          <w:rFonts w:ascii="Arial" w:hAnsi="Arial" w:cs="Arial"/>
          <w:b/>
          <w:sz w:val="28"/>
          <w:szCs w:val="28"/>
        </w:rPr>
      </w:pPr>
    </w:p>
    <w:p w14:paraId="1A646419" w14:textId="77777777" w:rsidR="005455BD" w:rsidRPr="008C2396" w:rsidRDefault="005455BD" w:rsidP="00B7008A">
      <w:pPr>
        <w:jc w:val="center"/>
        <w:rPr>
          <w:rFonts w:ascii="Arial" w:hAnsi="Arial" w:cs="Arial"/>
          <w:b/>
          <w:sz w:val="28"/>
          <w:szCs w:val="28"/>
        </w:rPr>
      </w:pPr>
    </w:p>
    <w:p w14:paraId="1860DB17" w14:textId="77777777" w:rsidR="005455BD" w:rsidRPr="008C2396" w:rsidRDefault="005455BD" w:rsidP="00B7008A">
      <w:pPr>
        <w:jc w:val="center"/>
        <w:rPr>
          <w:rFonts w:ascii="Arial" w:hAnsi="Arial" w:cs="Arial"/>
          <w:b/>
          <w:sz w:val="28"/>
          <w:szCs w:val="28"/>
        </w:rPr>
      </w:pPr>
    </w:p>
    <w:p w14:paraId="56C1CA2F" w14:textId="77777777" w:rsidR="00DD1328" w:rsidRPr="008C2396" w:rsidRDefault="00DD1328" w:rsidP="00B7008A">
      <w:pPr>
        <w:jc w:val="center"/>
        <w:rPr>
          <w:rFonts w:ascii="Arial" w:hAnsi="Arial" w:cs="Arial"/>
          <w:b/>
          <w:sz w:val="28"/>
          <w:szCs w:val="28"/>
        </w:rPr>
      </w:pPr>
    </w:p>
    <w:p w14:paraId="63765C31" w14:textId="77777777" w:rsidR="00DD1328" w:rsidRPr="008C2396" w:rsidRDefault="00DD1328" w:rsidP="00B7008A">
      <w:pPr>
        <w:jc w:val="center"/>
        <w:rPr>
          <w:rFonts w:ascii="Arial" w:hAnsi="Arial" w:cs="Arial"/>
          <w:b/>
          <w:sz w:val="28"/>
          <w:szCs w:val="28"/>
        </w:rPr>
      </w:pPr>
    </w:p>
    <w:p w14:paraId="4EBBABF3" w14:textId="77777777" w:rsidR="005455BD" w:rsidRPr="008C2396" w:rsidRDefault="005455BD" w:rsidP="00B7008A">
      <w:pPr>
        <w:jc w:val="center"/>
        <w:rPr>
          <w:rFonts w:ascii="Arial" w:hAnsi="Arial" w:cs="Arial"/>
          <w:b/>
          <w:sz w:val="28"/>
          <w:szCs w:val="28"/>
        </w:rPr>
      </w:pPr>
    </w:p>
    <w:p w14:paraId="10C0758D" w14:textId="77777777" w:rsidR="00D2312D" w:rsidRPr="008C2396" w:rsidRDefault="00D2312D" w:rsidP="00B7008A">
      <w:pPr>
        <w:jc w:val="center"/>
        <w:rPr>
          <w:rFonts w:ascii="Arial" w:hAnsi="Arial" w:cs="Arial"/>
          <w:b/>
          <w:sz w:val="28"/>
          <w:szCs w:val="28"/>
        </w:rPr>
      </w:pPr>
    </w:p>
    <w:p w14:paraId="426A67C2"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071B4689"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36EA0AC3" w14:textId="77777777" w:rsidTr="00DB73D5">
        <w:trPr>
          <w:trHeight w:val="522"/>
        </w:trPr>
        <w:tc>
          <w:tcPr>
            <w:tcW w:w="3406" w:type="dxa"/>
            <w:shd w:val="clear" w:color="auto" w:fill="A50021"/>
            <w:vAlign w:val="center"/>
          </w:tcPr>
          <w:p w14:paraId="3C6DAD11"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69540F6" w14:textId="2734EACA" w:rsidR="003F51CC" w:rsidRPr="008C2396" w:rsidRDefault="001B3C76" w:rsidP="0031230D">
            <w:pPr>
              <w:rPr>
                <w:rFonts w:ascii="Arial" w:hAnsi="Arial" w:cs="Arial"/>
                <w:color w:val="A6A6A6"/>
                <w:sz w:val="22"/>
                <w:szCs w:val="22"/>
              </w:rPr>
            </w:pPr>
            <w:r>
              <w:rPr>
                <w:rFonts w:ascii="Arial" w:hAnsi="Arial" w:cs="Arial"/>
                <w:color w:val="A6A6A6"/>
                <w:sz w:val="22"/>
                <w:szCs w:val="22"/>
              </w:rPr>
              <w:t>A</w:t>
            </w:r>
            <w:r w:rsidR="001125CC">
              <w:rPr>
                <w:rFonts w:ascii="Arial" w:hAnsi="Arial" w:cs="Arial"/>
                <w:color w:val="A6A6A6"/>
                <w:sz w:val="22"/>
                <w:szCs w:val="22"/>
              </w:rPr>
              <w:t>utomatización de Procesos Legales</w:t>
            </w:r>
          </w:p>
        </w:tc>
      </w:tr>
      <w:tr w:rsidR="00DB73D5" w:rsidRPr="008C2396" w14:paraId="4B5D3C8F" w14:textId="77777777" w:rsidTr="00DB73D5">
        <w:trPr>
          <w:trHeight w:val="522"/>
        </w:trPr>
        <w:tc>
          <w:tcPr>
            <w:tcW w:w="3406" w:type="dxa"/>
            <w:shd w:val="clear" w:color="auto" w:fill="A50021"/>
            <w:vAlign w:val="center"/>
          </w:tcPr>
          <w:p w14:paraId="4BABBC2C"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65EBBF4" w14:textId="1D7D6728" w:rsidR="006E33C2" w:rsidRPr="008C2396" w:rsidRDefault="00C4108E"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6E33C2" w:rsidRPr="008C2396" w14:paraId="483824BC" w14:textId="77777777" w:rsidTr="00DB73D5">
        <w:trPr>
          <w:trHeight w:val="343"/>
        </w:trPr>
        <w:tc>
          <w:tcPr>
            <w:tcW w:w="3406" w:type="dxa"/>
            <w:shd w:val="clear" w:color="auto" w:fill="A50021"/>
            <w:vAlign w:val="center"/>
          </w:tcPr>
          <w:p w14:paraId="52E9074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0C8F3A7" w14:textId="0CF2208B" w:rsidR="006E33C2" w:rsidRPr="008C2396" w:rsidRDefault="00C4108E" w:rsidP="0031230D">
            <w:pPr>
              <w:rPr>
                <w:rFonts w:ascii="Arial" w:hAnsi="Arial" w:cs="Arial"/>
                <w:color w:val="A6A6A6"/>
                <w:sz w:val="22"/>
                <w:szCs w:val="22"/>
              </w:rPr>
            </w:pPr>
            <w:r>
              <w:rPr>
                <w:rFonts w:ascii="Arial" w:hAnsi="Arial" w:cs="Arial"/>
                <w:color w:val="A6A6A6"/>
                <w:sz w:val="22"/>
                <w:szCs w:val="22"/>
              </w:rPr>
              <w:t>20/12/20</w:t>
            </w:r>
            <w:r w:rsidR="001125CC">
              <w:rPr>
                <w:rFonts w:ascii="Arial" w:hAnsi="Arial" w:cs="Arial"/>
                <w:color w:val="A6A6A6"/>
                <w:sz w:val="22"/>
                <w:szCs w:val="22"/>
              </w:rPr>
              <w:t>21</w:t>
            </w:r>
          </w:p>
        </w:tc>
      </w:tr>
      <w:tr w:rsidR="00DB73D5" w:rsidRPr="008C2396" w14:paraId="4C41F9A3" w14:textId="77777777" w:rsidTr="00FB43A7">
        <w:trPr>
          <w:trHeight w:val="437"/>
        </w:trPr>
        <w:tc>
          <w:tcPr>
            <w:tcW w:w="3406" w:type="dxa"/>
            <w:shd w:val="clear" w:color="auto" w:fill="A50021"/>
            <w:vAlign w:val="center"/>
          </w:tcPr>
          <w:p w14:paraId="2CE61CAF"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12E73DFE" w14:textId="15F05943" w:rsidR="006E33C2" w:rsidRPr="008C2396" w:rsidRDefault="00C4108E" w:rsidP="0031230D">
            <w:pPr>
              <w:rPr>
                <w:rFonts w:ascii="Arial" w:hAnsi="Arial" w:cs="Arial"/>
                <w:color w:val="A6A6A6"/>
                <w:sz w:val="22"/>
                <w:szCs w:val="22"/>
              </w:rPr>
            </w:pPr>
            <w:r>
              <w:rPr>
                <w:rFonts w:ascii="Arial" w:hAnsi="Arial" w:cs="Arial"/>
                <w:color w:val="A6A6A6"/>
                <w:sz w:val="22"/>
                <w:szCs w:val="22"/>
              </w:rPr>
              <w:t>Lic. Fulanito</w:t>
            </w:r>
          </w:p>
        </w:tc>
      </w:tr>
      <w:tr w:rsidR="00DB73D5" w:rsidRPr="008C2396" w14:paraId="2DF2BE3A" w14:textId="77777777" w:rsidTr="00FB43A7">
        <w:trPr>
          <w:trHeight w:val="699"/>
        </w:trPr>
        <w:tc>
          <w:tcPr>
            <w:tcW w:w="3406" w:type="dxa"/>
            <w:shd w:val="clear" w:color="auto" w:fill="A50021"/>
            <w:vAlign w:val="center"/>
          </w:tcPr>
          <w:p w14:paraId="1A12BD2E"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5BF054D1" w14:textId="2D79DAFF" w:rsidR="006E33C2" w:rsidRPr="008C2396" w:rsidRDefault="00C4108E" w:rsidP="0031230D">
            <w:pPr>
              <w:rPr>
                <w:rFonts w:ascii="Arial" w:hAnsi="Arial" w:cs="Arial"/>
                <w:color w:val="A6A6A6"/>
                <w:sz w:val="22"/>
                <w:szCs w:val="22"/>
              </w:rPr>
            </w:pPr>
            <w:r>
              <w:rPr>
                <w:rFonts w:ascii="Arial" w:hAnsi="Arial" w:cs="Arial"/>
                <w:color w:val="A6A6A6"/>
                <w:sz w:val="22"/>
                <w:szCs w:val="22"/>
              </w:rPr>
              <w:t xml:space="preserve">Despacho de abogados </w:t>
            </w:r>
          </w:p>
        </w:tc>
      </w:tr>
      <w:tr w:rsidR="006E33C2" w:rsidRPr="008C2396" w14:paraId="6050418F" w14:textId="77777777" w:rsidTr="00FB43A7">
        <w:trPr>
          <w:trHeight w:val="837"/>
        </w:trPr>
        <w:tc>
          <w:tcPr>
            <w:tcW w:w="3406" w:type="dxa"/>
            <w:shd w:val="clear" w:color="auto" w:fill="A50021"/>
            <w:vAlign w:val="center"/>
          </w:tcPr>
          <w:p w14:paraId="54788AEA"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2F7616AA" w14:textId="09111349" w:rsidR="006E33C2" w:rsidRPr="008C2396" w:rsidRDefault="00C4108E" w:rsidP="0031230D">
            <w:pPr>
              <w:rPr>
                <w:rFonts w:ascii="Arial" w:hAnsi="Arial" w:cs="Arial"/>
                <w:color w:val="A6A6A6"/>
                <w:sz w:val="22"/>
                <w:szCs w:val="22"/>
              </w:rPr>
            </w:pPr>
            <w:r>
              <w:rPr>
                <w:rFonts w:ascii="Arial" w:hAnsi="Arial" w:cs="Arial"/>
                <w:color w:val="A6A6A6"/>
                <w:sz w:val="22"/>
                <w:szCs w:val="22"/>
              </w:rPr>
              <w:t>Edgar Tornez</w:t>
            </w:r>
          </w:p>
        </w:tc>
      </w:tr>
    </w:tbl>
    <w:p w14:paraId="01F007EF" w14:textId="77777777" w:rsidR="00CD780B" w:rsidRPr="008C2396" w:rsidRDefault="00CD780B" w:rsidP="00CD780B">
      <w:pPr>
        <w:rPr>
          <w:rFonts w:ascii="Arial" w:hAnsi="Arial" w:cs="Arial"/>
          <w:lang w:val="es-ES_tradnl" w:eastAsia="en-US"/>
        </w:rPr>
      </w:pPr>
      <w:bookmarkStart w:id="1" w:name="_Toc532221775"/>
    </w:p>
    <w:p w14:paraId="706D0E66"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22CE5033"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509B45D6" w14:textId="77777777" w:rsidTr="002F0FDB">
        <w:trPr>
          <w:trHeight w:val="294"/>
        </w:trPr>
        <w:tc>
          <w:tcPr>
            <w:tcW w:w="10348" w:type="dxa"/>
            <w:shd w:val="clear" w:color="auto" w:fill="A50021"/>
          </w:tcPr>
          <w:p w14:paraId="5FE789B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0FEB06DE" w14:textId="77777777" w:rsidTr="0031230D">
        <w:trPr>
          <w:trHeight w:val="284"/>
        </w:trPr>
        <w:tc>
          <w:tcPr>
            <w:tcW w:w="10348" w:type="dxa"/>
            <w:shd w:val="clear" w:color="auto" w:fill="808080"/>
          </w:tcPr>
          <w:p w14:paraId="6FD31574"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197899A2" w14:textId="77777777" w:rsidTr="00FB43A7">
        <w:trPr>
          <w:trHeight w:val="933"/>
        </w:trPr>
        <w:tc>
          <w:tcPr>
            <w:tcW w:w="10348" w:type="dxa"/>
            <w:shd w:val="clear" w:color="auto" w:fill="auto"/>
          </w:tcPr>
          <w:p w14:paraId="4C6D5592" w14:textId="25033228" w:rsidR="000D458D" w:rsidRPr="00480E9C" w:rsidRDefault="001B3C76" w:rsidP="00480E9C">
            <w:pPr>
              <w:jc w:val="both"/>
              <w:rPr>
                <w:color w:val="A6A6A6"/>
                <w:sz w:val="22"/>
                <w:szCs w:val="22"/>
              </w:rPr>
            </w:pPr>
            <w:r w:rsidRPr="00480E9C">
              <w:rPr>
                <w:color w:val="A6A6A6"/>
                <w:sz w:val="20"/>
                <w:szCs w:val="20"/>
              </w:rPr>
              <w:t>A</w:t>
            </w:r>
            <w:r w:rsidR="00C4108E" w:rsidRPr="00480E9C">
              <w:rPr>
                <w:color w:val="A6A6A6"/>
                <w:sz w:val="20"/>
                <w:szCs w:val="20"/>
              </w:rPr>
              <w:t xml:space="preserve">utomatizar las demandas de sus clientes, esto lo harán a </w:t>
            </w:r>
            <w:r w:rsidRPr="00480E9C">
              <w:rPr>
                <w:color w:val="A6A6A6"/>
                <w:sz w:val="20"/>
                <w:szCs w:val="20"/>
              </w:rPr>
              <w:t>través</w:t>
            </w:r>
            <w:r w:rsidR="00C4108E" w:rsidRPr="00480E9C">
              <w:rPr>
                <w:color w:val="A6A6A6"/>
                <w:sz w:val="20"/>
                <w:szCs w:val="20"/>
              </w:rPr>
              <w:t xml:space="preserve">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w:t>
            </w:r>
            <w:r w:rsidRPr="00480E9C">
              <w:rPr>
                <w:color w:val="A6A6A6"/>
                <w:sz w:val="20"/>
                <w:szCs w:val="20"/>
              </w:rPr>
              <w:t>i</w:t>
            </w:r>
            <w:r w:rsidR="00C4108E" w:rsidRPr="00480E9C">
              <w:rPr>
                <w:color w:val="A6A6A6"/>
                <w:sz w:val="20"/>
                <w:szCs w:val="20"/>
              </w:rPr>
              <w:t xml:space="preserve">be la notificación de una nueva demanda y con los datos llenados del formulario se crea </w:t>
            </w:r>
            <w:r w:rsidRPr="00480E9C">
              <w:rPr>
                <w:color w:val="A6A6A6"/>
                <w:sz w:val="20"/>
                <w:szCs w:val="20"/>
              </w:rPr>
              <w:t>automáticamente</w:t>
            </w:r>
            <w:r w:rsidR="00C4108E" w:rsidRPr="00480E9C">
              <w:rPr>
                <w:color w:val="A6A6A6"/>
                <w:sz w:val="20"/>
                <w:szCs w:val="20"/>
              </w:rPr>
              <w:t xml:space="preserve"> el documento legal en formato </w:t>
            </w:r>
            <w:r w:rsidRPr="00480E9C">
              <w:rPr>
                <w:color w:val="A6A6A6"/>
                <w:sz w:val="20"/>
                <w:szCs w:val="20"/>
              </w:rPr>
              <w:t>W</w:t>
            </w:r>
            <w:r w:rsidR="00C4108E" w:rsidRPr="00480E9C">
              <w:rPr>
                <w:color w:val="A6A6A6"/>
                <w:sz w:val="20"/>
                <w:szCs w:val="20"/>
              </w:rPr>
              <w:t xml:space="preserve">ord para empezar el proceso. El administrador recibe el pago y debe de ser capaz de verlo en un </w:t>
            </w:r>
            <w:proofErr w:type="spellStart"/>
            <w:r w:rsidR="00C4108E" w:rsidRPr="00480E9C">
              <w:rPr>
                <w:color w:val="A6A6A6"/>
                <w:sz w:val="20"/>
                <w:szCs w:val="20"/>
              </w:rPr>
              <w:t>dashboard</w:t>
            </w:r>
            <w:proofErr w:type="spellEnd"/>
            <w:r w:rsidR="00C4108E" w:rsidRPr="00480E9C">
              <w:rPr>
                <w:color w:val="A6A6A6"/>
                <w:sz w:val="20"/>
                <w:szCs w:val="20"/>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w:t>
            </w:r>
            <w:r w:rsidRPr="00480E9C">
              <w:rPr>
                <w:color w:val="A6A6A6"/>
                <w:sz w:val="20"/>
                <w:szCs w:val="20"/>
              </w:rPr>
              <w:t>e</w:t>
            </w:r>
            <w:r w:rsidR="00C4108E" w:rsidRPr="00480E9C">
              <w:rPr>
                <w:color w:val="A6A6A6"/>
                <w:sz w:val="20"/>
                <w:szCs w:val="20"/>
              </w:rPr>
              <w:t>ncia de colores del cliente es azul marino y blanco, pero acepta propuestas.</w:t>
            </w:r>
          </w:p>
        </w:tc>
      </w:tr>
      <w:tr w:rsidR="00554294" w:rsidRPr="008C2396" w14:paraId="263AA4D1" w14:textId="77777777" w:rsidTr="0031230D">
        <w:trPr>
          <w:trHeight w:val="278"/>
        </w:trPr>
        <w:tc>
          <w:tcPr>
            <w:tcW w:w="10348" w:type="dxa"/>
            <w:shd w:val="clear" w:color="auto" w:fill="808080"/>
          </w:tcPr>
          <w:p w14:paraId="42AA9C4A"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3049DB52" w14:textId="77777777" w:rsidTr="00FB43A7">
        <w:trPr>
          <w:trHeight w:val="1189"/>
        </w:trPr>
        <w:tc>
          <w:tcPr>
            <w:tcW w:w="10348" w:type="dxa"/>
            <w:shd w:val="clear" w:color="auto" w:fill="auto"/>
          </w:tcPr>
          <w:p w14:paraId="0AAFC2BB" w14:textId="77777777" w:rsidR="001B3C76" w:rsidRPr="00480E9C" w:rsidRDefault="001B3C76" w:rsidP="00480E9C">
            <w:pPr>
              <w:jc w:val="both"/>
              <w:rPr>
                <w:color w:val="A6A6A6"/>
                <w:sz w:val="20"/>
                <w:szCs w:val="20"/>
              </w:rPr>
            </w:pPr>
            <w:r w:rsidRPr="00480E9C">
              <w:rPr>
                <w:color w:val="A6A6A6"/>
                <w:sz w:val="20"/>
                <w:szCs w:val="20"/>
              </w:rPr>
              <w:t xml:space="preserve">Lo que se busca es automatizar los procesos legales, por lo que mediante una página web, el usuario debe crear o ingresar a una cuenta, mediante la cual podrá exponer su caso y ver el estatus de este. Para poder exponer su caso, se requiere que se llene un formulario donde todos los campos son obligatorios, una vez que se responde dicho formulario se envía al usuario a la sección de pago, donde deberá ingresar sus datos para realizar el respectivo pago de su proceso. </w:t>
            </w:r>
          </w:p>
          <w:p w14:paraId="69494CCC" w14:textId="77777777" w:rsidR="001B3C76" w:rsidRPr="00480E9C" w:rsidRDefault="001B3C76" w:rsidP="00480E9C">
            <w:pPr>
              <w:jc w:val="both"/>
              <w:rPr>
                <w:color w:val="A6A6A6"/>
                <w:sz w:val="20"/>
                <w:szCs w:val="20"/>
              </w:rPr>
            </w:pPr>
          </w:p>
          <w:p w14:paraId="47108B28" w14:textId="77777777" w:rsidR="001B3C76" w:rsidRPr="00480E9C" w:rsidRDefault="001B3C76" w:rsidP="00480E9C">
            <w:pPr>
              <w:jc w:val="both"/>
              <w:rPr>
                <w:color w:val="A6A6A6"/>
                <w:sz w:val="20"/>
                <w:szCs w:val="20"/>
              </w:rPr>
            </w:pPr>
            <w:r w:rsidRPr="00480E9C">
              <w:rPr>
                <w:color w:val="A6A6A6"/>
                <w:sz w:val="20"/>
                <w:szCs w:val="20"/>
              </w:rPr>
              <w:t xml:space="preserve">Por su parte, el administrador debe ser notificado del pago y debe poder ver los pagos en un </w:t>
            </w:r>
            <w:proofErr w:type="spellStart"/>
            <w:r w:rsidRPr="00480E9C">
              <w:rPr>
                <w:color w:val="A6A6A6"/>
                <w:sz w:val="20"/>
                <w:szCs w:val="20"/>
              </w:rPr>
              <w:t>dashboard</w:t>
            </w:r>
            <w:proofErr w:type="spellEnd"/>
            <w:r w:rsidRPr="00480E9C">
              <w:rPr>
                <w:color w:val="A6A6A6"/>
                <w:sz w:val="20"/>
                <w:szCs w:val="20"/>
              </w:rPr>
              <w:t xml:space="preserve"> para saber los ingresos. El administrador debe ser capaz de ver, actualizar y agregar comentarios sobre cada paso del proceso, cada que se realiza esto, el cliente recibe una notificación a su correo electrónico. </w:t>
            </w:r>
          </w:p>
          <w:p w14:paraId="76E72EED" w14:textId="77777777" w:rsidR="001B3C76" w:rsidRPr="00480E9C" w:rsidRDefault="001B3C76" w:rsidP="00480E9C">
            <w:pPr>
              <w:jc w:val="both"/>
              <w:rPr>
                <w:color w:val="A6A6A6"/>
                <w:sz w:val="20"/>
                <w:szCs w:val="20"/>
              </w:rPr>
            </w:pPr>
          </w:p>
          <w:p w14:paraId="792FEEB6" w14:textId="24F8C037" w:rsidR="00554294" w:rsidRPr="00480E9C" w:rsidRDefault="001B3C76" w:rsidP="00480E9C">
            <w:pPr>
              <w:jc w:val="both"/>
              <w:rPr>
                <w:color w:val="A6A6A6"/>
                <w:sz w:val="20"/>
                <w:szCs w:val="20"/>
              </w:rPr>
            </w:pPr>
            <w:r w:rsidRPr="00480E9C">
              <w:rPr>
                <w:color w:val="A6A6A6"/>
                <w:sz w:val="20"/>
                <w:szCs w:val="20"/>
              </w:rPr>
              <w:t xml:space="preserve">La página debe poder visualizarse de manera adecuada tanto desde el ordenador como desde el celular.  </w:t>
            </w:r>
          </w:p>
          <w:p w14:paraId="34564909" w14:textId="77777777" w:rsidR="001B3C76" w:rsidRDefault="001B3C76" w:rsidP="00554294">
            <w:pPr>
              <w:rPr>
                <w:rFonts w:ascii="Arial" w:hAnsi="Arial" w:cs="Arial"/>
                <w:color w:val="A6A6A6"/>
                <w:sz w:val="22"/>
                <w:szCs w:val="22"/>
              </w:rPr>
            </w:pPr>
          </w:p>
          <w:p w14:paraId="32D1A8EA" w14:textId="189076F2" w:rsidR="001B3C76" w:rsidRPr="008C2396" w:rsidRDefault="001B3C76" w:rsidP="00554294">
            <w:pPr>
              <w:rPr>
                <w:rFonts w:ascii="Arial" w:hAnsi="Arial" w:cs="Arial"/>
                <w:color w:val="A6A6A6"/>
                <w:sz w:val="22"/>
                <w:szCs w:val="22"/>
              </w:rPr>
            </w:pPr>
          </w:p>
        </w:tc>
      </w:tr>
    </w:tbl>
    <w:p w14:paraId="1C6FA91D" w14:textId="77777777" w:rsidR="00A461FC" w:rsidRPr="008C2396" w:rsidRDefault="00A461FC" w:rsidP="00A461FC">
      <w:pPr>
        <w:rPr>
          <w:rFonts w:ascii="Arial" w:hAnsi="Arial" w:cs="Arial"/>
          <w:b/>
          <w:sz w:val="28"/>
          <w:szCs w:val="28"/>
        </w:rPr>
      </w:pPr>
    </w:p>
    <w:p w14:paraId="02B78C97"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699222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BC0B6F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B392A4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1B17D73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CA8F2C8"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7876E8A0"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04C739A4"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69FAF143"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5B068961"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51BAEF5F" w14:textId="77777777" w:rsidTr="00287554">
        <w:trPr>
          <w:trHeight w:val="182"/>
        </w:trPr>
        <w:tc>
          <w:tcPr>
            <w:tcW w:w="2836" w:type="dxa"/>
            <w:shd w:val="clear" w:color="auto" w:fill="A50021"/>
            <w:vAlign w:val="center"/>
          </w:tcPr>
          <w:p w14:paraId="24D1399D"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099BFAAE" w14:textId="5A36EAA8" w:rsidR="00752596" w:rsidRPr="008C2396" w:rsidRDefault="006B13BE" w:rsidP="00CF1DBE">
            <w:pPr>
              <w:jc w:val="center"/>
              <w:rPr>
                <w:rFonts w:ascii="Arial" w:hAnsi="Arial" w:cs="Arial"/>
                <w:b/>
                <w:color w:val="D9D9D9"/>
                <w:sz w:val="22"/>
                <w:szCs w:val="22"/>
              </w:rPr>
            </w:pPr>
            <w:r>
              <w:rPr>
                <w:rFonts w:ascii="Arial" w:hAnsi="Arial" w:cs="Arial"/>
                <w:b/>
                <w:color w:val="D9D9D9"/>
                <w:sz w:val="22"/>
                <w:szCs w:val="22"/>
              </w:rPr>
              <w:t>20</w:t>
            </w:r>
            <w:r w:rsidR="00752596" w:rsidRPr="008C2396">
              <w:rPr>
                <w:rFonts w:ascii="Arial" w:hAnsi="Arial" w:cs="Arial"/>
                <w:b/>
                <w:color w:val="D9D9D9"/>
                <w:sz w:val="22"/>
                <w:szCs w:val="22"/>
              </w:rPr>
              <w:t>/</w:t>
            </w:r>
            <w:r>
              <w:rPr>
                <w:rFonts w:ascii="Arial" w:hAnsi="Arial" w:cs="Arial"/>
                <w:b/>
                <w:color w:val="D9D9D9"/>
                <w:sz w:val="22"/>
                <w:szCs w:val="22"/>
              </w:rPr>
              <w:t>12</w:t>
            </w:r>
            <w:r w:rsidR="00752596" w:rsidRPr="008C2396">
              <w:rPr>
                <w:rFonts w:ascii="Arial" w:hAnsi="Arial" w:cs="Arial"/>
                <w:b/>
                <w:color w:val="D9D9D9"/>
                <w:sz w:val="22"/>
                <w:szCs w:val="22"/>
              </w:rPr>
              <w:t>/</w:t>
            </w:r>
            <w:r>
              <w:rPr>
                <w:rFonts w:ascii="Arial" w:hAnsi="Arial" w:cs="Arial"/>
                <w:b/>
                <w:color w:val="D9D9D9"/>
                <w:sz w:val="22"/>
                <w:szCs w:val="22"/>
              </w:rPr>
              <w:t>20</w:t>
            </w:r>
            <w:r w:rsidR="001125CC">
              <w:rPr>
                <w:rFonts w:ascii="Arial" w:hAnsi="Arial" w:cs="Arial"/>
                <w:b/>
                <w:color w:val="D9D9D9"/>
                <w:sz w:val="22"/>
                <w:szCs w:val="22"/>
              </w:rPr>
              <w:t>21</w:t>
            </w:r>
          </w:p>
        </w:tc>
        <w:tc>
          <w:tcPr>
            <w:tcW w:w="1662" w:type="dxa"/>
            <w:shd w:val="clear" w:color="auto" w:fill="A50021"/>
          </w:tcPr>
          <w:p w14:paraId="3FEC92FE"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71CFF36F" w14:textId="5C1BC605" w:rsidR="00752596" w:rsidRPr="008C2396" w:rsidRDefault="006B13BE" w:rsidP="00CF1DBE">
            <w:pPr>
              <w:jc w:val="center"/>
              <w:rPr>
                <w:rFonts w:ascii="Arial" w:hAnsi="Arial" w:cs="Arial"/>
                <w:b/>
                <w:color w:val="D9D9D9"/>
                <w:sz w:val="22"/>
                <w:szCs w:val="22"/>
              </w:rPr>
            </w:pPr>
            <w:r>
              <w:rPr>
                <w:rFonts w:ascii="Arial" w:hAnsi="Arial" w:cs="Arial"/>
                <w:b/>
                <w:color w:val="D9D9D9"/>
                <w:sz w:val="22"/>
                <w:szCs w:val="22"/>
              </w:rPr>
              <w:t>20</w:t>
            </w:r>
            <w:r w:rsidR="00752596" w:rsidRPr="008C2396">
              <w:rPr>
                <w:rFonts w:ascii="Arial" w:hAnsi="Arial" w:cs="Arial"/>
                <w:b/>
                <w:color w:val="D9D9D9"/>
                <w:sz w:val="22"/>
                <w:szCs w:val="22"/>
              </w:rPr>
              <w:t>/</w:t>
            </w:r>
            <w:r>
              <w:rPr>
                <w:rFonts w:ascii="Arial" w:hAnsi="Arial" w:cs="Arial"/>
                <w:b/>
                <w:color w:val="D9D9D9"/>
                <w:sz w:val="22"/>
                <w:szCs w:val="22"/>
              </w:rPr>
              <w:t>0</w:t>
            </w:r>
            <w:r w:rsidR="001125CC">
              <w:rPr>
                <w:rFonts w:ascii="Arial" w:hAnsi="Arial" w:cs="Arial"/>
                <w:b/>
                <w:color w:val="D9D9D9"/>
                <w:sz w:val="22"/>
                <w:szCs w:val="22"/>
              </w:rPr>
              <w:t>3</w:t>
            </w:r>
            <w:r w:rsidR="00752596" w:rsidRPr="008C2396">
              <w:rPr>
                <w:rFonts w:ascii="Arial" w:hAnsi="Arial" w:cs="Arial"/>
                <w:b/>
                <w:color w:val="D9D9D9"/>
                <w:sz w:val="22"/>
                <w:szCs w:val="22"/>
              </w:rPr>
              <w:t>/</w:t>
            </w:r>
            <w:r>
              <w:rPr>
                <w:rFonts w:ascii="Arial" w:hAnsi="Arial" w:cs="Arial"/>
                <w:b/>
                <w:color w:val="D9D9D9"/>
                <w:sz w:val="22"/>
                <w:szCs w:val="22"/>
              </w:rPr>
              <w:t>20</w:t>
            </w:r>
            <w:r w:rsidR="001125CC">
              <w:rPr>
                <w:rFonts w:ascii="Arial" w:hAnsi="Arial" w:cs="Arial"/>
                <w:b/>
                <w:color w:val="D9D9D9"/>
                <w:sz w:val="22"/>
                <w:szCs w:val="22"/>
              </w:rPr>
              <w:t>21</w:t>
            </w:r>
          </w:p>
        </w:tc>
      </w:tr>
      <w:tr w:rsidR="00C5127D" w:rsidRPr="008C2396" w14:paraId="782EB636" w14:textId="77777777" w:rsidTr="00287554">
        <w:trPr>
          <w:trHeight w:val="230"/>
        </w:trPr>
        <w:tc>
          <w:tcPr>
            <w:tcW w:w="10519" w:type="dxa"/>
            <w:gridSpan w:val="6"/>
            <w:shd w:val="clear" w:color="auto" w:fill="A50021"/>
            <w:vAlign w:val="center"/>
          </w:tcPr>
          <w:p w14:paraId="0B7DE7B5"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7BFDBED6" w14:textId="77777777" w:rsidTr="00287554">
        <w:trPr>
          <w:trHeight w:val="1578"/>
        </w:trPr>
        <w:tc>
          <w:tcPr>
            <w:tcW w:w="10519" w:type="dxa"/>
            <w:gridSpan w:val="6"/>
            <w:shd w:val="clear" w:color="auto" w:fill="FFFFFF"/>
            <w:vAlign w:val="center"/>
          </w:tcPr>
          <w:p w14:paraId="22F3BF47" w14:textId="241F0E19" w:rsidR="00E442EC" w:rsidRPr="008C2396" w:rsidRDefault="002722EE" w:rsidP="00BE474D">
            <w:pPr>
              <w:jc w:val="center"/>
              <w:rPr>
                <w:rFonts w:ascii="Arial" w:hAnsi="Arial" w:cs="Arial"/>
                <w:b/>
                <w:color w:val="A6A6A6"/>
                <w:sz w:val="22"/>
                <w:szCs w:val="22"/>
              </w:rPr>
            </w:pPr>
            <w:r>
              <w:rPr>
                <w:rFonts w:ascii="Arial" w:hAnsi="Arial" w:cs="Arial"/>
                <w:b/>
                <w:color w:val="A6A6A6"/>
                <w:sz w:val="22"/>
                <w:szCs w:val="22"/>
              </w:rPr>
              <w:pict w14:anchorId="49057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80.9pt">
                  <v:imagedata r:id="rId8" o:title="bpm"/>
                </v:shape>
              </w:pict>
            </w:r>
          </w:p>
        </w:tc>
      </w:tr>
      <w:tr w:rsidR="00C5127D" w:rsidRPr="008C2396" w14:paraId="1BD2F975" w14:textId="77777777" w:rsidTr="00287554">
        <w:trPr>
          <w:trHeight w:val="182"/>
        </w:trPr>
        <w:tc>
          <w:tcPr>
            <w:tcW w:w="10519" w:type="dxa"/>
            <w:gridSpan w:val="6"/>
            <w:shd w:val="clear" w:color="auto" w:fill="A50021"/>
            <w:vAlign w:val="center"/>
          </w:tcPr>
          <w:p w14:paraId="508F12D9"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0B5DE9C7" w14:textId="77777777" w:rsidTr="00287554">
        <w:trPr>
          <w:trHeight w:val="1578"/>
        </w:trPr>
        <w:tc>
          <w:tcPr>
            <w:tcW w:w="2836" w:type="dxa"/>
            <w:shd w:val="clear" w:color="auto" w:fill="A50021"/>
            <w:vAlign w:val="center"/>
          </w:tcPr>
          <w:p w14:paraId="07B8C331"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5624DF6E" w14:textId="5CB6998A" w:rsidR="00B36D46" w:rsidRDefault="00BE474D" w:rsidP="00B36D46">
            <w:pPr>
              <w:rPr>
                <w:rFonts w:ascii="Arial" w:hAnsi="Arial" w:cs="Arial"/>
                <w:color w:val="A6A6A6"/>
                <w:sz w:val="22"/>
                <w:szCs w:val="22"/>
              </w:rPr>
            </w:pPr>
            <w:r>
              <w:rPr>
                <w:rFonts w:ascii="Arial" w:hAnsi="Arial" w:cs="Arial"/>
                <w:color w:val="A6A6A6"/>
                <w:sz w:val="22"/>
                <w:szCs w:val="22"/>
              </w:rPr>
              <w:t xml:space="preserve">Se incluye: </w:t>
            </w:r>
          </w:p>
          <w:p w14:paraId="115EF526" w14:textId="4CD145AA" w:rsidR="00BE474D" w:rsidRDefault="00BE474D" w:rsidP="00BE474D">
            <w:pPr>
              <w:numPr>
                <w:ilvl w:val="0"/>
                <w:numId w:val="36"/>
              </w:numPr>
              <w:rPr>
                <w:rFonts w:ascii="Arial" w:hAnsi="Arial" w:cs="Arial"/>
                <w:color w:val="A6A6A6"/>
                <w:sz w:val="22"/>
                <w:szCs w:val="22"/>
              </w:rPr>
            </w:pPr>
            <w:r>
              <w:rPr>
                <w:rFonts w:ascii="Arial" w:hAnsi="Arial" w:cs="Arial"/>
                <w:color w:val="A6A6A6"/>
                <w:sz w:val="22"/>
                <w:szCs w:val="22"/>
              </w:rPr>
              <w:t>El uso de cuentas para los clientes y el almacenamiento de sus datos</w:t>
            </w:r>
          </w:p>
          <w:p w14:paraId="136A6A12" w14:textId="54161F6E" w:rsidR="00BE474D" w:rsidRDefault="00BE474D" w:rsidP="00BE474D">
            <w:pPr>
              <w:numPr>
                <w:ilvl w:val="0"/>
                <w:numId w:val="36"/>
              </w:numPr>
              <w:rPr>
                <w:rFonts w:ascii="Arial" w:hAnsi="Arial" w:cs="Arial"/>
                <w:color w:val="A6A6A6"/>
                <w:sz w:val="22"/>
                <w:szCs w:val="22"/>
              </w:rPr>
            </w:pPr>
            <w:r>
              <w:rPr>
                <w:rFonts w:ascii="Arial" w:hAnsi="Arial" w:cs="Arial"/>
                <w:color w:val="A6A6A6"/>
                <w:sz w:val="22"/>
                <w:szCs w:val="22"/>
              </w:rPr>
              <w:t xml:space="preserve">El proceso de pago </w:t>
            </w:r>
          </w:p>
          <w:p w14:paraId="6FC0A59C" w14:textId="58F71A28" w:rsidR="00BE474D" w:rsidRDefault="00BE474D" w:rsidP="00BE474D">
            <w:pPr>
              <w:numPr>
                <w:ilvl w:val="0"/>
                <w:numId w:val="36"/>
              </w:numPr>
              <w:rPr>
                <w:rFonts w:ascii="Arial" w:hAnsi="Arial" w:cs="Arial"/>
                <w:color w:val="A6A6A6"/>
                <w:sz w:val="22"/>
                <w:szCs w:val="22"/>
              </w:rPr>
            </w:pPr>
            <w:r>
              <w:rPr>
                <w:rFonts w:ascii="Arial" w:hAnsi="Arial" w:cs="Arial"/>
                <w:color w:val="A6A6A6"/>
                <w:sz w:val="22"/>
                <w:szCs w:val="22"/>
              </w:rPr>
              <w:t>Las notificaciones para el cliente</w:t>
            </w:r>
          </w:p>
          <w:p w14:paraId="52AD702A" w14:textId="24FAB28F" w:rsidR="00BE474D" w:rsidRDefault="00BE474D" w:rsidP="00BE474D">
            <w:pPr>
              <w:numPr>
                <w:ilvl w:val="0"/>
                <w:numId w:val="36"/>
              </w:numPr>
              <w:rPr>
                <w:rFonts w:ascii="Arial" w:hAnsi="Arial" w:cs="Arial"/>
                <w:color w:val="A6A6A6"/>
                <w:sz w:val="22"/>
                <w:szCs w:val="22"/>
              </w:rPr>
            </w:pPr>
            <w:r>
              <w:rPr>
                <w:rFonts w:ascii="Arial" w:hAnsi="Arial" w:cs="Arial"/>
                <w:color w:val="A6A6A6"/>
                <w:sz w:val="22"/>
                <w:szCs w:val="22"/>
              </w:rPr>
              <w:t>La actualización del proceso y los comentarios</w:t>
            </w:r>
          </w:p>
          <w:p w14:paraId="40A0F011" w14:textId="73BF0711" w:rsidR="00BE474D" w:rsidRDefault="00BE474D" w:rsidP="00BE474D">
            <w:pPr>
              <w:numPr>
                <w:ilvl w:val="0"/>
                <w:numId w:val="36"/>
              </w:numPr>
              <w:rPr>
                <w:rFonts w:ascii="Arial" w:hAnsi="Arial" w:cs="Arial"/>
                <w:color w:val="A6A6A6"/>
                <w:sz w:val="22"/>
                <w:szCs w:val="22"/>
              </w:rPr>
            </w:pPr>
            <w:r>
              <w:rPr>
                <w:rFonts w:ascii="Arial" w:hAnsi="Arial" w:cs="Arial"/>
                <w:color w:val="A6A6A6"/>
                <w:sz w:val="22"/>
                <w:szCs w:val="22"/>
              </w:rPr>
              <w:t>La creación del documento legal en formato Word</w:t>
            </w:r>
          </w:p>
          <w:p w14:paraId="6E2A0E4C" w14:textId="0C6B27F4" w:rsidR="00BE474D" w:rsidRDefault="00BE474D" w:rsidP="00BE474D">
            <w:pPr>
              <w:rPr>
                <w:rFonts w:ascii="Arial" w:hAnsi="Arial" w:cs="Arial"/>
                <w:color w:val="A6A6A6"/>
                <w:sz w:val="22"/>
                <w:szCs w:val="22"/>
              </w:rPr>
            </w:pPr>
            <w:r>
              <w:rPr>
                <w:rFonts w:ascii="Arial" w:hAnsi="Arial" w:cs="Arial"/>
                <w:color w:val="A6A6A6"/>
                <w:sz w:val="22"/>
                <w:szCs w:val="22"/>
              </w:rPr>
              <w:lastRenderedPageBreak/>
              <w:t xml:space="preserve">Sin embargo, falta: </w:t>
            </w:r>
          </w:p>
          <w:p w14:paraId="05E8812E" w14:textId="4E9CC83F" w:rsidR="00BE474D" w:rsidRPr="008C2396" w:rsidRDefault="00BE474D" w:rsidP="00BE474D">
            <w:pPr>
              <w:numPr>
                <w:ilvl w:val="0"/>
                <w:numId w:val="37"/>
              </w:numPr>
              <w:rPr>
                <w:rFonts w:ascii="Arial" w:hAnsi="Arial" w:cs="Arial"/>
                <w:color w:val="A6A6A6"/>
                <w:sz w:val="22"/>
                <w:szCs w:val="22"/>
              </w:rPr>
            </w:pPr>
            <w:r>
              <w:rPr>
                <w:rFonts w:ascii="Arial" w:hAnsi="Arial" w:cs="Arial"/>
                <w:color w:val="A6A6A6"/>
                <w:sz w:val="22"/>
                <w:szCs w:val="22"/>
              </w:rPr>
              <w:t>Notificaciones para el administrador</w:t>
            </w:r>
          </w:p>
          <w:p w14:paraId="5F9C5461" w14:textId="77777777" w:rsidR="008355CE" w:rsidRPr="008C2396" w:rsidRDefault="008355CE" w:rsidP="00B36D46">
            <w:pPr>
              <w:rPr>
                <w:rFonts w:ascii="Arial" w:hAnsi="Arial" w:cs="Arial"/>
                <w:sz w:val="22"/>
                <w:szCs w:val="22"/>
              </w:rPr>
            </w:pPr>
          </w:p>
        </w:tc>
      </w:tr>
      <w:tr w:rsidR="006962B9" w:rsidRPr="008C2396" w14:paraId="47C1A64A" w14:textId="77777777" w:rsidTr="00287554">
        <w:trPr>
          <w:trHeight w:val="1578"/>
        </w:trPr>
        <w:tc>
          <w:tcPr>
            <w:tcW w:w="2836" w:type="dxa"/>
            <w:shd w:val="clear" w:color="auto" w:fill="A50021"/>
            <w:vAlign w:val="center"/>
          </w:tcPr>
          <w:p w14:paraId="2CDE3749" w14:textId="7FBA1C9A"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C47E68">
              <w:rPr>
                <w:rFonts w:ascii="Arial" w:hAnsi="Arial" w:cs="Arial"/>
                <w:b/>
                <w:sz w:val="22"/>
                <w:szCs w:val="22"/>
                <w:lang w:val="es-CO"/>
              </w:rPr>
              <w:t xml:space="preserve"> de calidad</w:t>
            </w:r>
          </w:p>
        </w:tc>
        <w:tc>
          <w:tcPr>
            <w:tcW w:w="7683" w:type="dxa"/>
            <w:gridSpan w:val="5"/>
            <w:shd w:val="clear" w:color="auto" w:fill="auto"/>
          </w:tcPr>
          <w:p w14:paraId="2500532D" w14:textId="77777777" w:rsidR="006962B9" w:rsidRDefault="00C47E68" w:rsidP="00C47E68">
            <w:pPr>
              <w:numPr>
                <w:ilvl w:val="0"/>
                <w:numId w:val="33"/>
              </w:numPr>
              <w:rPr>
                <w:rFonts w:ascii="Arial" w:hAnsi="Arial" w:cs="Arial"/>
                <w:color w:val="A6A6A6"/>
                <w:sz w:val="22"/>
                <w:szCs w:val="22"/>
              </w:rPr>
            </w:pPr>
            <w:r>
              <w:rPr>
                <w:rFonts w:ascii="Arial" w:hAnsi="Arial" w:cs="Arial"/>
                <w:color w:val="A6A6A6"/>
                <w:sz w:val="22"/>
                <w:szCs w:val="22"/>
              </w:rPr>
              <w:t>Creación/uso de usuarios</w:t>
            </w:r>
          </w:p>
          <w:p w14:paraId="37C65B0E" w14:textId="77777777" w:rsidR="00C47E68" w:rsidRDefault="00C47E68" w:rsidP="00C47E68">
            <w:pPr>
              <w:numPr>
                <w:ilvl w:val="0"/>
                <w:numId w:val="33"/>
              </w:numPr>
              <w:rPr>
                <w:rFonts w:ascii="Arial" w:hAnsi="Arial" w:cs="Arial"/>
                <w:color w:val="A6A6A6"/>
                <w:sz w:val="22"/>
                <w:szCs w:val="22"/>
              </w:rPr>
            </w:pPr>
            <w:r>
              <w:rPr>
                <w:rFonts w:ascii="Arial" w:hAnsi="Arial" w:cs="Arial"/>
                <w:color w:val="A6A6A6"/>
                <w:sz w:val="22"/>
                <w:szCs w:val="22"/>
              </w:rPr>
              <w:t>Respuesta de formulario</w:t>
            </w:r>
          </w:p>
          <w:p w14:paraId="49EFB15E" w14:textId="21915BC7" w:rsidR="00C47E68" w:rsidRDefault="00480E9C" w:rsidP="00C47E68">
            <w:pPr>
              <w:numPr>
                <w:ilvl w:val="0"/>
                <w:numId w:val="33"/>
              </w:numPr>
              <w:rPr>
                <w:rFonts w:ascii="Arial" w:hAnsi="Arial" w:cs="Arial"/>
                <w:color w:val="A6A6A6"/>
                <w:sz w:val="22"/>
                <w:szCs w:val="22"/>
              </w:rPr>
            </w:pPr>
            <w:r>
              <w:rPr>
                <w:rFonts w:ascii="Arial" w:hAnsi="Arial" w:cs="Arial"/>
                <w:color w:val="A6A6A6"/>
                <w:sz w:val="22"/>
                <w:szCs w:val="22"/>
              </w:rPr>
              <w:t xml:space="preserve">Formulario de </w:t>
            </w:r>
            <w:r w:rsidR="00C47E68">
              <w:rPr>
                <w:rFonts w:ascii="Arial" w:hAnsi="Arial" w:cs="Arial"/>
                <w:color w:val="A6A6A6"/>
                <w:sz w:val="22"/>
                <w:szCs w:val="22"/>
              </w:rPr>
              <w:t>Pago</w:t>
            </w:r>
          </w:p>
          <w:p w14:paraId="23A45DB0" w14:textId="77777777" w:rsidR="00C47E68" w:rsidRDefault="00C47E68" w:rsidP="00C47E68">
            <w:pPr>
              <w:numPr>
                <w:ilvl w:val="0"/>
                <w:numId w:val="33"/>
              </w:numPr>
              <w:rPr>
                <w:rFonts w:ascii="Arial" w:hAnsi="Arial" w:cs="Arial"/>
                <w:color w:val="A6A6A6"/>
                <w:sz w:val="22"/>
                <w:szCs w:val="22"/>
              </w:rPr>
            </w:pPr>
            <w:r>
              <w:rPr>
                <w:rFonts w:ascii="Arial" w:hAnsi="Arial" w:cs="Arial"/>
                <w:color w:val="A6A6A6"/>
                <w:sz w:val="22"/>
                <w:szCs w:val="22"/>
              </w:rPr>
              <w:t>Capacidad de seguimiento</w:t>
            </w:r>
          </w:p>
          <w:p w14:paraId="4543DDF8" w14:textId="77777777" w:rsidR="00C47E68" w:rsidRDefault="00C47E68" w:rsidP="00C47E68">
            <w:pPr>
              <w:numPr>
                <w:ilvl w:val="0"/>
                <w:numId w:val="33"/>
              </w:numPr>
              <w:rPr>
                <w:rFonts w:ascii="Arial" w:hAnsi="Arial" w:cs="Arial"/>
                <w:color w:val="A6A6A6"/>
                <w:sz w:val="22"/>
                <w:szCs w:val="22"/>
              </w:rPr>
            </w:pPr>
            <w:r>
              <w:rPr>
                <w:rFonts w:ascii="Arial" w:hAnsi="Arial" w:cs="Arial"/>
                <w:color w:val="A6A6A6"/>
                <w:sz w:val="22"/>
                <w:szCs w:val="22"/>
              </w:rPr>
              <w:t>Notificaciones</w:t>
            </w:r>
          </w:p>
          <w:p w14:paraId="63FBA3A4" w14:textId="1846CF10" w:rsidR="00312887" w:rsidRPr="00312887" w:rsidRDefault="00312887" w:rsidP="00312887">
            <w:pPr>
              <w:numPr>
                <w:ilvl w:val="0"/>
                <w:numId w:val="33"/>
              </w:numPr>
              <w:rPr>
                <w:rFonts w:ascii="Arial" w:hAnsi="Arial" w:cs="Arial"/>
                <w:color w:val="A6A6A6"/>
                <w:sz w:val="22"/>
                <w:szCs w:val="22"/>
              </w:rPr>
            </w:pPr>
            <w:r>
              <w:rPr>
                <w:rFonts w:ascii="Arial" w:hAnsi="Arial" w:cs="Arial"/>
                <w:color w:val="A6A6A6"/>
                <w:sz w:val="22"/>
                <w:szCs w:val="22"/>
              </w:rPr>
              <w:t>Creación de documento Word</w:t>
            </w:r>
          </w:p>
        </w:tc>
      </w:tr>
      <w:tr w:rsidR="00D51922" w:rsidRPr="008C2396" w14:paraId="600DDEE8" w14:textId="77777777" w:rsidTr="00287554">
        <w:trPr>
          <w:trHeight w:val="1578"/>
        </w:trPr>
        <w:tc>
          <w:tcPr>
            <w:tcW w:w="2836" w:type="dxa"/>
            <w:shd w:val="clear" w:color="auto" w:fill="A50021"/>
            <w:vAlign w:val="center"/>
          </w:tcPr>
          <w:p w14:paraId="6B154B4F"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1E7CEB1A" w14:textId="77777777" w:rsidR="00D51922" w:rsidRDefault="00312887" w:rsidP="00312887">
            <w:pPr>
              <w:numPr>
                <w:ilvl w:val="0"/>
                <w:numId w:val="34"/>
              </w:numPr>
              <w:rPr>
                <w:rFonts w:ascii="Arial" w:hAnsi="Arial" w:cs="Arial"/>
                <w:color w:val="A6A6A6"/>
                <w:sz w:val="22"/>
                <w:szCs w:val="22"/>
                <w:lang w:val="es-CO"/>
              </w:rPr>
            </w:pPr>
            <w:r>
              <w:rPr>
                <w:rFonts w:ascii="Arial" w:hAnsi="Arial" w:cs="Arial"/>
                <w:color w:val="A6A6A6"/>
                <w:sz w:val="22"/>
                <w:szCs w:val="22"/>
                <w:lang w:val="es-CO"/>
              </w:rPr>
              <w:t>Confiable</w:t>
            </w:r>
          </w:p>
          <w:p w14:paraId="520E8562" w14:textId="77777777" w:rsidR="00312887" w:rsidRDefault="00312887" w:rsidP="00312887">
            <w:pPr>
              <w:numPr>
                <w:ilvl w:val="0"/>
                <w:numId w:val="34"/>
              </w:numPr>
              <w:rPr>
                <w:rFonts w:ascii="Arial" w:hAnsi="Arial" w:cs="Arial"/>
                <w:color w:val="A6A6A6"/>
                <w:sz w:val="22"/>
                <w:szCs w:val="22"/>
                <w:lang w:val="es-CO"/>
              </w:rPr>
            </w:pPr>
            <w:r>
              <w:rPr>
                <w:rFonts w:ascii="Arial" w:hAnsi="Arial" w:cs="Arial"/>
                <w:color w:val="A6A6A6"/>
                <w:sz w:val="22"/>
                <w:szCs w:val="22"/>
                <w:lang w:val="es-CO"/>
              </w:rPr>
              <w:t>Fácil mantenimiento</w:t>
            </w:r>
          </w:p>
          <w:p w14:paraId="0C770B17" w14:textId="77777777" w:rsidR="00312887" w:rsidRDefault="00312887" w:rsidP="00312887">
            <w:pPr>
              <w:numPr>
                <w:ilvl w:val="0"/>
                <w:numId w:val="34"/>
              </w:numPr>
              <w:rPr>
                <w:rFonts w:ascii="Arial" w:hAnsi="Arial" w:cs="Arial"/>
                <w:color w:val="A6A6A6"/>
                <w:sz w:val="22"/>
                <w:szCs w:val="22"/>
                <w:lang w:val="es-CO"/>
              </w:rPr>
            </w:pPr>
            <w:r>
              <w:rPr>
                <w:rFonts w:ascii="Arial" w:hAnsi="Arial" w:cs="Arial"/>
                <w:color w:val="A6A6A6"/>
                <w:sz w:val="22"/>
                <w:szCs w:val="22"/>
                <w:lang w:val="es-CO"/>
              </w:rPr>
              <w:t>Normas de Protección de datos</w:t>
            </w:r>
          </w:p>
          <w:p w14:paraId="2AF6FB27" w14:textId="533290A7" w:rsidR="00312887" w:rsidRPr="008C2396" w:rsidRDefault="00312887" w:rsidP="00312887">
            <w:pPr>
              <w:numPr>
                <w:ilvl w:val="0"/>
                <w:numId w:val="34"/>
              </w:numPr>
              <w:rPr>
                <w:rFonts w:ascii="Arial" w:hAnsi="Arial" w:cs="Arial"/>
                <w:color w:val="A6A6A6"/>
                <w:sz w:val="22"/>
                <w:szCs w:val="22"/>
                <w:lang w:val="es-CO"/>
              </w:rPr>
            </w:pPr>
            <w:r>
              <w:rPr>
                <w:rFonts w:ascii="Arial" w:hAnsi="Arial" w:cs="Arial"/>
                <w:color w:val="A6A6A6"/>
                <w:sz w:val="22"/>
                <w:szCs w:val="22"/>
                <w:lang w:val="es-CO"/>
              </w:rPr>
              <w:t>Página responsiva</w:t>
            </w:r>
          </w:p>
        </w:tc>
      </w:tr>
      <w:tr w:rsidR="006962B9" w:rsidRPr="008C2396" w14:paraId="3DC7193E" w14:textId="77777777" w:rsidTr="005D0764">
        <w:trPr>
          <w:trHeight w:val="1996"/>
        </w:trPr>
        <w:tc>
          <w:tcPr>
            <w:tcW w:w="2836" w:type="dxa"/>
            <w:shd w:val="clear" w:color="auto" w:fill="A50021"/>
            <w:vAlign w:val="center"/>
          </w:tcPr>
          <w:p w14:paraId="0F2D5F06"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551"/>
            </w:tblGrid>
            <w:tr w:rsidR="00312887" w:rsidRPr="008C2396" w14:paraId="38D94100" w14:textId="77777777" w:rsidTr="00287554">
              <w:tc>
                <w:tcPr>
                  <w:tcW w:w="0" w:type="auto"/>
                  <w:shd w:val="clear" w:color="auto" w:fill="A6A6A6"/>
                </w:tcPr>
                <w:p w14:paraId="5AA31C81"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E896AF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312887" w:rsidRPr="008C2396" w14:paraId="20CC56BA" w14:textId="77777777" w:rsidTr="00287554">
              <w:tc>
                <w:tcPr>
                  <w:tcW w:w="0" w:type="auto"/>
                  <w:shd w:val="clear" w:color="auto" w:fill="auto"/>
                </w:tcPr>
                <w:p w14:paraId="019F6A7B" w14:textId="55F3C0C3" w:rsidR="00F0451E" w:rsidRPr="008C2396" w:rsidRDefault="00312887" w:rsidP="0031230D">
                  <w:pPr>
                    <w:jc w:val="center"/>
                    <w:rPr>
                      <w:rFonts w:ascii="Arial" w:hAnsi="Arial" w:cs="Arial"/>
                      <w:sz w:val="20"/>
                      <w:szCs w:val="20"/>
                    </w:rPr>
                  </w:pPr>
                  <w:r>
                    <w:rPr>
                      <w:rFonts w:ascii="Arial" w:hAnsi="Arial" w:cs="Arial"/>
                      <w:color w:val="A6A6A6"/>
                      <w:sz w:val="22"/>
                      <w:szCs w:val="22"/>
                    </w:rPr>
                    <w:t>Administrador</w:t>
                  </w:r>
                </w:p>
              </w:tc>
              <w:tc>
                <w:tcPr>
                  <w:tcW w:w="0" w:type="auto"/>
                  <w:shd w:val="clear" w:color="auto" w:fill="auto"/>
                </w:tcPr>
                <w:p w14:paraId="5BC49D1D" w14:textId="6A8E144B" w:rsidR="00311F0C" w:rsidRPr="008C2396" w:rsidRDefault="00312887" w:rsidP="0031230D">
                  <w:pPr>
                    <w:jc w:val="center"/>
                    <w:rPr>
                      <w:rFonts w:ascii="Arial" w:hAnsi="Arial" w:cs="Arial"/>
                      <w:sz w:val="20"/>
                      <w:szCs w:val="20"/>
                    </w:rPr>
                  </w:pPr>
                  <w:r>
                    <w:rPr>
                      <w:rFonts w:ascii="Arial" w:hAnsi="Arial" w:cs="Arial"/>
                      <w:color w:val="A6A6A6"/>
                      <w:sz w:val="22"/>
                      <w:szCs w:val="22"/>
                    </w:rPr>
                    <w:t>Encargado del seguimiento de los casos y los ingresos recibidos mediante el sitio web</w:t>
                  </w:r>
                </w:p>
              </w:tc>
            </w:tr>
            <w:tr w:rsidR="00312887" w:rsidRPr="008C2396" w14:paraId="149107C2" w14:textId="77777777" w:rsidTr="00287554">
              <w:tc>
                <w:tcPr>
                  <w:tcW w:w="0" w:type="auto"/>
                  <w:shd w:val="clear" w:color="auto" w:fill="auto"/>
                </w:tcPr>
                <w:p w14:paraId="5A27DFCE" w14:textId="4C236BBB" w:rsidR="00F0451E" w:rsidRPr="008C2396" w:rsidRDefault="00312887" w:rsidP="0031230D">
                  <w:pPr>
                    <w:jc w:val="center"/>
                    <w:rPr>
                      <w:rFonts w:ascii="Arial" w:hAnsi="Arial" w:cs="Arial"/>
                      <w:sz w:val="20"/>
                      <w:szCs w:val="20"/>
                    </w:rPr>
                  </w:pPr>
                  <w:r>
                    <w:rPr>
                      <w:rFonts w:ascii="Arial" w:hAnsi="Arial" w:cs="Arial"/>
                      <w:color w:val="A6A6A6"/>
                      <w:sz w:val="22"/>
                      <w:szCs w:val="22"/>
                    </w:rPr>
                    <w:t>Cliente</w:t>
                  </w:r>
                </w:p>
              </w:tc>
              <w:tc>
                <w:tcPr>
                  <w:tcW w:w="0" w:type="auto"/>
                  <w:shd w:val="clear" w:color="auto" w:fill="auto"/>
                </w:tcPr>
                <w:p w14:paraId="46C1D18E" w14:textId="2134BBC5" w:rsidR="00F0451E" w:rsidRPr="008C2396" w:rsidRDefault="00312887" w:rsidP="0031230D">
                  <w:pPr>
                    <w:jc w:val="center"/>
                    <w:rPr>
                      <w:rFonts w:ascii="Arial" w:hAnsi="Arial" w:cs="Arial"/>
                      <w:sz w:val="20"/>
                      <w:szCs w:val="20"/>
                    </w:rPr>
                  </w:pPr>
                  <w:r>
                    <w:rPr>
                      <w:rFonts w:ascii="Arial" w:hAnsi="Arial" w:cs="Arial"/>
                      <w:color w:val="A6A6A6"/>
                      <w:sz w:val="22"/>
                      <w:szCs w:val="22"/>
                    </w:rPr>
                    <w:t>Proporciona información personal al sitio web</w:t>
                  </w:r>
                </w:p>
              </w:tc>
            </w:tr>
            <w:tr w:rsidR="00312887" w:rsidRPr="008C2396" w14:paraId="6A96C9AE" w14:textId="77777777" w:rsidTr="00287554">
              <w:tc>
                <w:tcPr>
                  <w:tcW w:w="0" w:type="auto"/>
                  <w:shd w:val="clear" w:color="auto" w:fill="auto"/>
                </w:tcPr>
                <w:p w14:paraId="1AE368C8" w14:textId="1D8DED4C" w:rsidR="00F0451E" w:rsidRPr="008C2396" w:rsidRDefault="00312887" w:rsidP="0031230D">
                  <w:pPr>
                    <w:jc w:val="center"/>
                    <w:rPr>
                      <w:rFonts w:ascii="Arial" w:hAnsi="Arial" w:cs="Arial"/>
                      <w:sz w:val="20"/>
                      <w:szCs w:val="20"/>
                    </w:rPr>
                  </w:pPr>
                  <w:r>
                    <w:rPr>
                      <w:rFonts w:ascii="Arial" w:hAnsi="Arial" w:cs="Arial"/>
                      <w:color w:val="A6A6A6"/>
                      <w:sz w:val="22"/>
                      <w:szCs w:val="22"/>
                    </w:rPr>
                    <w:t>Líder funcional</w:t>
                  </w:r>
                </w:p>
              </w:tc>
              <w:tc>
                <w:tcPr>
                  <w:tcW w:w="0" w:type="auto"/>
                  <w:shd w:val="clear" w:color="auto" w:fill="auto"/>
                </w:tcPr>
                <w:p w14:paraId="21378930" w14:textId="5F9FEA4F" w:rsidR="00F0451E" w:rsidRPr="008C2396" w:rsidRDefault="00312887" w:rsidP="0031230D">
                  <w:pPr>
                    <w:jc w:val="center"/>
                    <w:rPr>
                      <w:rFonts w:ascii="Arial" w:hAnsi="Arial" w:cs="Arial"/>
                      <w:sz w:val="20"/>
                      <w:szCs w:val="20"/>
                    </w:rPr>
                  </w:pPr>
                  <w:r>
                    <w:rPr>
                      <w:rFonts w:ascii="Arial" w:hAnsi="Arial" w:cs="Arial"/>
                      <w:color w:val="A6A6A6"/>
                      <w:sz w:val="22"/>
                      <w:szCs w:val="22"/>
                    </w:rPr>
                    <w:t xml:space="preserve">Encargado de </w:t>
                  </w:r>
                  <w:r w:rsidR="001125CC">
                    <w:rPr>
                      <w:rFonts w:ascii="Arial" w:hAnsi="Arial" w:cs="Arial"/>
                      <w:color w:val="A6A6A6"/>
                      <w:sz w:val="22"/>
                      <w:szCs w:val="22"/>
                    </w:rPr>
                    <w:t>desarrollar y aprobar el proyecto</w:t>
                  </w:r>
                </w:p>
              </w:tc>
            </w:tr>
          </w:tbl>
          <w:p w14:paraId="35C410D9" w14:textId="77777777" w:rsidR="006962B9" w:rsidRPr="008C2396" w:rsidRDefault="006962B9" w:rsidP="00F0451E">
            <w:pPr>
              <w:jc w:val="center"/>
              <w:rPr>
                <w:rFonts w:ascii="Arial" w:hAnsi="Arial" w:cs="Arial"/>
                <w:sz w:val="20"/>
                <w:szCs w:val="20"/>
              </w:rPr>
            </w:pPr>
          </w:p>
        </w:tc>
      </w:tr>
      <w:tr w:rsidR="00CF1831" w:rsidRPr="008C2396" w14:paraId="17880197" w14:textId="77777777" w:rsidTr="008C2396">
        <w:trPr>
          <w:trHeight w:val="843"/>
        </w:trPr>
        <w:tc>
          <w:tcPr>
            <w:tcW w:w="2836" w:type="dxa"/>
            <w:shd w:val="clear" w:color="auto" w:fill="A50021"/>
            <w:vAlign w:val="center"/>
          </w:tcPr>
          <w:p w14:paraId="1A203325"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056E130" w14:textId="77777777" w:rsidR="006962B9" w:rsidRPr="008C2396" w:rsidRDefault="006962B9" w:rsidP="0031230D">
            <w:pPr>
              <w:rPr>
                <w:rFonts w:ascii="Arial" w:hAnsi="Arial" w:cs="Arial"/>
                <w:b/>
                <w:sz w:val="22"/>
                <w:szCs w:val="22"/>
              </w:rPr>
            </w:pPr>
          </w:p>
          <w:p w14:paraId="0F782ADD" w14:textId="77777777" w:rsidR="006962B9" w:rsidRPr="001125CC" w:rsidRDefault="001125CC" w:rsidP="001125CC">
            <w:pPr>
              <w:numPr>
                <w:ilvl w:val="0"/>
                <w:numId w:val="35"/>
              </w:numPr>
              <w:rPr>
                <w:rFonts w:ascii="Arial" w:hAnsi="Arial" w:cs="Arial"/>
                <w:sz w:val="22"/>
                <w:szCs w:val="22"/>
              </w:rPr>
            </w:pPr>
            <w:r>
              <w:rPr>
                <w:rFonts w:ascii="Arial" w:hAnsi="Arial" w:cs="Arial"/>
                <w:color w:val="A6A6A6"/>
                <w:sz w:val="22"/>
                <w:szCs w:val="22"/>
              </w:rPr>
              <w:t>Pruebas piloto</w:t>
            </w:r>
          </w:p>
          <w:p w14:paraId="0009EAF9" w14:textId="6CE74CD7" w:rsidR="001125CC" w:rsidRPr="008C2396" w:rsidRDefault="001125CC" w:rsidP="001125CC">
            <w:pPr>
              <w:numPr>
                <w:ilvl w:val="0"/>
                <w:numId w:val="35"/>
              </w:numPr>
              <w:rPr>
                <w:rFonts w:ascii="Arial" w:hAnsi="Arial" w:cs="Arial"/>
                <w:sz w:val="22"/>
                <w:szCs w:val="22"/>
              </w:rPr>
            </w:pPr>
            <w:r>
              <w:rPr>
                <w:rFonts w:ascii="Arial" w:hAnsi="Arial" w:cs="Arial"/>
                <w:color w:val="A6A6A6"/>
                <w:sz w:val="22"/>
                <w:szCs w:val="22"/>
              </w:rPr>
              <w:t>Análisis de vulnerabilidades</w:t>
            </w:r>
          </w:p>
        </w:tc>
      </w:tr>
      <w:tr w:rsidR="00406976" w:rsidRPr="008C2396" w14:paraId="4FA7F35D" w14:textId="77777777" w:rsidTr="00287554">
        <w:trPr>
          <w:trHeight w:val="1106"/>
        </w:trPr>
        <w:tc>
          <w:tcPr>
            <w:tcW w:w="2836" w:type="dxa"/>
            <w:vMerge w:val="restart"/>
            <w:shd w:val="clear" w:color="auto" w:fill="A50021"/>
            <w:vAlign w:val="center"/>
          </w:tcPr>
          <w:p w14:paraId="57B1BAFF"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585FB886"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B36C5EB" w14:textId="2CAD455A" w:rsidR="00406976" w:rsidRPr="008C2396" w:rsidRDefault="00406976" w:rsidP="00216320">
            <w:pPr>
              <w:rPr>
                <w:rFonts w:ascii="Arial" w:hAnsi="Arial" w:cs="Arial"/>
                <w:sz w:val="22"/>
                <w:szCs w:val="22"/>
              </w:rPr>
            </w:pPr>
          </w:p>
          <w:p w14:paraId="2F53AF06" w14:textId="0C10B6A0" w:rsidR="00F1592D" w:rsidRPr="008C2396" w:rsidRDefault="001125CC" w:rsidP="00F1592D">
            <w:pPr>
              <w:rPr>
                <w:rFonts w:ascii="Arial" w:hAnsi="Arial" w:cs="Arial"/>
                <w:sz w:val="22"/>
                <w:szCs w:val="22"/>
              </w:rPr>
            </w:pPr>
            <w:r>
              <w:rPr>
                <w:rFonts w:ascii="Arial" w:hAnsi="Arial" w:cs="Arial"/>
                <w:sz w:val="22"/>
                <w:szCs w:val="22"/>
              </w:rPr>
              <w:fldChar w:fldCharType="begin">
                <w:ffData>
                  <w:name w:val="Marcar8"/>
                  <w:enabled/>
                  <w:calcOnExit w:val="0"/>
                  <w:checkBox>
                    <w:sizeAuto/>
                    <w:default w:val="1"/>
                  </w:checkBox>
                </w:ffData>
              </w:fldChar>
            </w:r>
            <w:r>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Pr>
                <w:rFonts w:ascii="Arial" w:hAnsi="Arial" w:cs="Arial"/>
                <w:sz w:val="22"/>
                <w:szCs w:val="22"/>
              </w:rPr>
              <w:fldChar w:fldCharType="end"/>
            </w:r>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3" w:name="Marcar2"/>
            <w:r w:rsidR="00F1592D" w:rsidRPr="008C2396">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00F1592D" w:rsidRPr="008C2396">
              <w:rPr>
                <w:rFonts w:ascii="Arial" w:hAnsi="Arial" w:cs="Arial"/>
                <w:sz w:val="22"/>
                <w:szCs w:val="22"/>
              </w:rPr>
              <w:fldChar w:fldCharType="end"/>
            </w:r>
            <w:bookmarkEnd w:id="3"/>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4" w:name="Marcar3"/>
            <w:r w:rsidR="00F1592D" w:rsidRPr="008C2396">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8"/>
                  <w:enabled/>
                  <w:calcOnExit w:val="0"/>
                  <w:checkBox>
                    <w:sizeAuto/>
                    <w:default w:val="1"/>
                  </w:checkBox>
                </w:ffData>
              </w:fldChar>
            </w:r>
            <w:r>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Pr>
                <w:rFonts w:ascii="Arial" w:hAnsi="Arial" w:cs="Arial"/>
                <w:sz w:val="22"/>
                <w:szCs w:val="22"/>
              </w:rPr>
              <w:fldChar w:fldCharType="end"/>
            </w:r>
            <w:r w:rsidR="004D5E96" w:rsidRPr="008C2396">
              <w:rPr>
                <w:rFonts w:ascii="Arial" w:hAnsi="Arial" w:cs="Arial"/>
                <w:sz w:val="22"/>
                <w:szCs w:val="22"/>
              </w:rPr>
              <w:t xml:space="preserve"> Servicio Web     </w:t>
            </w:r>
          </w:p>
          <w:p w14:paraId="386E4D53" w14:textId="77777777" w:rsidR="00F1592D" w:rsidRPr="008C2396" w:rsidRDefault="00F1592D" w:rsidP="00216320">
            <w:pPr>
              <w:rPr>
                <w:rFonts w:ascii="Arial" w:hAnsi="Arial" w:cs="Arial"/>
                <w:sz w:val="22"/>
                <w:szCs w:val="22"/>
              </w:rPr>
            </w:pPr>
          </w:p>
          <w:p w14:paraId="7A994250"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5" w:name="Marcar5"/>
            <w:r w:rsidRPr="008C2396">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bookmarkEnd w:id="5"/>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6" w:name="Marcar6"/>
            <w:r w:rsidR="00EB3B75" w:rsidRPr="008C2396">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00EB3B75" w:rsidRPr="008C2396">
              <w:rPr>
                <w:rFonts w:ascii="Arial" w:hAnsi="Arial" w:cs="Arial"/>
                <w:sz w:val="22"/>
                <w:szCs w:val="22"/>
              </w:rPr>
              <w:fldChar w:fldCharType="end"/>
            </w:r>
            <w:bookmarkEnd w:id="6"/>
            <w:r w:rsidR="00EB3B75" w:rsidRPr="008C2396">
              <w:rPr>
                <w:rFonts w:ascii="Arial" w:hAnsi="Arial" w:cs="Arial"/>
                <w:sz w:val="22"/>
                <w:szCs w:val="22"/>
              </w:rPr>
              <w:t xml:space="preserve"> Otro:__________________</w:t>
            </w:r>
          </w:p>
          <w:p w14:paraId="6491FD1B" w14:textId="77777777" w:rsidR="00406976" w:rsidRPr="008C2396" w:rsidRDefault="00406976" w:rsidP="00EB3B75">
            <w:pPr>
              <w:rPr>
                <w:rFonts w:ascii="Arial" w:hAnsi="Arial" w:cs="Arial"/>
                <w:b/>
                <w:color w:val="D9D9D9"/>
                <w:sz w:val="22"/>
                <w:szCs w:val="22"/>
              </w:rPr>
            </w:pPr>
          </w:p>
        </w:tc>
      </w:tr>
      <w:tr w:rsidR="00406976" w:rsidRPr="008C2396" w14:paraId="26E16855" w14:textId="77777777" w:rsidTr="00287554">
        <w:trPr>
          <w:trHeight w:val="1348"/>
        </w:trPr>
        <w:tc>
          <w:tcPr>
            <w:tcW w:w="2836" w:type="dxa"/>
            <w:vMerge/>
            <w:shd w:val="clear" w:color="auto" w:fill="A50021"/>
            <w:vAlign w:val="center"/>
          </w:tcPr>
          <w:p w14:paraId="7930089B"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2C709A3"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8C97845" w14:textId="77777777" w:rsidR="00406976" w:rsidRPr="00D1764B" w:rsidRDefault="00406976" w:rsidP="00DD4EC2">
            <w:pPr>
              <w:rPr>
                <w:rFonts w:ascii="Arial" w:hAnsi="Arial" w:cs="Arial"/>
                <w:sz w:val="22"/>
                <w:szCs w:val="22"/>
                <w:lang w:val="en-US"/>
              </w:rPr>
            </w:pPr>
          </w:p>
          <w:p w14:paraId="1417E8E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7" w:name="Marcar7"/>
            <w:r w:rsidRPr="00D1764B">
              <w:rPr>
                <w:rFonts w:ascii="Arial" w:hAnsi="Arial" w:cs="Arial"/>
                <w:sz w:val="22"/>
                <w:szCs w:val="22"/>
                <w:lang w:val="en-US"/>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bookmarkEnd w:id="7"/>
            <w:r w:rsidRPr="00D1764B">
              <w:rPr>
                <w:rFonts w:ascii="Arial" w:hAnsi="Arial" w:cs="Arial"/>
                <w:sz w:val="22"/>
                <w:szCs w:val="22"/>
                <w:lang w:val="en-US"/>
              </w:rPr>
              <w:t xml:space="preserve"> Oracle</w:t>
            </w:r>
          </w:p>
          <w:p w14:paraId="744EA6BA" w14:textId="22509330" w:rsidR="00406976" w:rsidRPr="00D1764B" w:rsidRDefault="002A71DD"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8" w:name="Marcar9"/>
            <w:r w:rsidRPr="00D1764B">
              <w:rPr>
                <w:rFonts w:ascii="Arial" w:hAnsi="Arial" w:cs="Arial"/>
                <w:sz w:val="22"/>
                <w:szCs w:val="22"/>
                <w:lang w:val="en-US"/>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bookmarkEnd w:id="8"/>
            <w:r w:rsidR="00406976" w:rsidRPr="00D1764B">
              <w:rPr>
                <w:rFonts w:ascii="Arial" w:hAnsi="Arial" w:cs="Arial"/>
                <w:sz w:val="22"/>
                <w:szCs w:val="22"/>
                <w:lang w:val="en-US"/>
              </w:rPr>
              <w:t>SQL Server</w:t>
            </w:r>
          </w:p>
          <w:p w14:paraId="085F3259" w14:textId="01D6A3A5" w:rsidR="00406976" w:rsidRPr="00D1764B" w:rsidRDefault="002A71DD"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9" w:name="Marcar8"/>
            <w:r>
              <w:rPr>
                <w:rFonts w:ascii="Arial" w:hAnsi="Arial" w:cs="Arial"/>
                <w:sz w:val="22"/>
                <w:szCs w:val="22"/>
              </w:rPr>
              <w:instrText xml:space="preserve"> FORMCHECKBOX </w:instrText>
            </w:r>
            <w:bookmarkEnd w:id="9"/>
            <w:r w:rsidR="002722EE">
              <w:rPr>
                <w:rFonts w:ascii="Arial" w:hAnsi="Arial" w:cs="Arial"/>
                <w:sz w:val="22"/>
                <w:szCs w:val="22"/>
              </w:rPr>
            </w:r>
            <w:r w:rsidR="002722EE">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471B2EB6"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0" w:name="Marcar10"/>
            <w:r w:rsidRPr="00D1764B">
              <w:rPr>
                <w:rFonts w:ascii="Arial" w:hAnsi="Arial" w:cs="Arial"/>
                <w:sz w:val="22"/>
                <w:szCs w:val="22"/>
                <w:lang w:val="en-US"/>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MongoDB</w:t>
            </w:r>
          </w:p>
          <w:p w14:paraId="78DBE6A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1" w:name="Marcar11"/>
            <w:r w:rsidRPr="00D1764B">
              <w:rPr>
                <w:rFonts w:ascii="Arial" w:hAnsi="Arial" w:cs="Arial"/>
                <w:sz w:val="22"/>
                <w:szCs w:val="22"/>
                <w:lang w:val="en-US"/>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272CECD7"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0186A8EF"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60B8E7A" w14:textId="25FCD30C" w:rsidR="00190F2A" w:rsidRPr="008C2396" w:rsidRDefault="001125CC" w:rsidP="00DD4EC2">
            <w:pPr>
              <w:rPr>
                <w:rFonts w:ascii="Arial" w:hAnsi="Arial" w:cs="Arial"/>
                <w:b/>
                <w:color w:val="D9D9D9"/>
                <w:sz w:val="22"/>
                <w:szCs w:val="22"/>
              </w:rPr>
            </w:pPr>
            <w:r>
              <w:rPr>
                <w:rFonts w:ascii="Arial" w:hAnsi="Arial" w:cs="Arial"/>
                <w:b/>
                <w:color w:val="D9D9D9"/>
                <w:sz w:val="22"/>
                <w:szCs w:val="22"/>
                <w:u w:val="single"/>
              </w:rPr>
              <w:t>2019</w:t>
            </w:r>
            <w:r w:rsidR="00190F2A" w:rsidRPr="008C2396">
              <w:rPr>
                <w:rFonts w:ascii="Arial" w:hAnsi="Arial" w:cs="Arial"/>
                <w:b/>
                <w:color w:val="D9D9D9"/>
                <w:sz w:val="22"/>
                <w:szCs w:val="22"/>
              </w:rPr>
              <w:t>___</w:t>
            </w:r>
          </w:p>
          <w:p w14:paraId="246593E6"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7E798A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AD8732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CC5B88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8447FA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036C404" w14:textId="77777777" w:rsidTr="00287554">
        <w:trPr>
          <w:trHeight w:val="1348"/>
        </w:trPr>
        <w:tc>
          <w:tcPr>
            <w:tcW w:w="2836" w:type="dxa"/>
            <w:vMerge/>
            <w:shd w:val="clear" w:color="auto" w:fill="A50021"/>
            <w:vAlign w:val="center"/>
          </w:tcPr>
          <w:p w14:paraId="306C4FBC"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63BA46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91E0935" w14:textId="77777777" w:rsidR="00406976" w:rsidRPr="008C2396" w:rsidRDefault="00406976" w:rsidP="005B1D0C">
            <w:pPr>
              <w:rPr>
                <w:rFonts w:ascii="Arial" w:hAnsi="Arial" w:cs="Arial"/>
                <w:sz w:val="22"/>
                <w:szCs w:val="22"/>
              </w:rPr>
            </w:pPr>
          </w:p>
          <w:p w14:paraId="10542CA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0841691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506A800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20BFA953" w14:textId="365CF9E2" w:rsidR="00406976" w:rsidRPr="00D1764B" w:rsidRDefault="00480E9C"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r w:rsidR="00406976" w:rsidRPr="00D1764B">
              <w:rPr>
                <w:rFonts w:ascii="Arial" w:hAnsi="Arial" w:cs="Arial"/>
                <w:sz w:val="22"/>
                <w:szCs w:val="22"/>
              </w:rPr>
              <w:t>Java</w:t>
            </w:r>
          </w:p>
          <w:p w14:paraId="73CFA1E0"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3B761583" w14:textId="01DAA5BD" w:rsidR="00406976" w:rsidRPr="00480E9C" w:rsidRDefault="00480E9C" w:rsidP="00480E9C">
            <w:pPr>
              <w:rPr>
                <w:rFonts w:ascii="Arial" w:hAnsi="Arial" w:cs="Arial"/>
                <w:sz w:val="22"/>
                <w:szCs w:val="22"/>
                <w:u w:val="single"/>
              </w:rPr>
            </w:pPr>
            <w:r>
              <w:rPr>
                <w:rFonts w:ascii="Arial" w:hAnsi="Arial" w:cs="Arial"/>
                <w:sz w:val="22"/>
                <w:szCs w:val="22"/>
              </w:rPr>
              <w:fldChar w:fldCharType="begin">
                <w:ffData>
                  <w:name w:val="Marcar8"/>
                  <w:enabled/>
                  <w:calcOnExit w:val="0"/>
                  <w:checkBox>
                    <w:sizeAuto/>
                    <w:default w:val="1"/>
                  </w:checkBox>
                </w:ffData>
              </w:fldChar>
            </w:r>
            <w:r>
              <w:rPr>
                <w:rFonts w:ascii="Arial" w:hAnsi="Arial" w:cs="Arial"/>
                <w:sz w:val="22"/>
                <w:szCs w:val="22"/>
              </w:rPr>
              <w:instrText xml:space="preserve"> FORMCHECKBOX </w:instrText>
            </w:r>
            <w:r w:rsidR="002722EE">
              <w:rPr>
                <w:rFonts w:ascii="Arial" w:hAnsi="Arial" w:cs="Arial"/>
                <w:sz w:val="22"/>
                <w:szCs w:val="22"/>
              </w:rPr>
            </w:r>
            <w:r w:rsidR="002722EE">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Otro:</w:t>
            </w:r>
            <w:r>
              <w:rPr>
                <w:rFonts w:ascii="Arial" w:hAnsi="Arial" w:cs="Arial"/>
                <w:sz w:val="22"/>
                <w:szCs w:val="22"/>
              </w:rPr>
              <w:t xml:space="preserve"> </w:t>
            </w:r>
            <w:r>
              <w:rPr>
                <w:rFonts w:ascii="Arial" w:hAnsi="Arial" w:cs="Arial"/>
                <w:sz w:val="22"/>
                <w:szCs w:val="22"/>
                <w:u w:val="single"/>
              </w:rPr>
              <w:t>Visual Studio</w:t>
            </w:r>
          </w:p>
        </w:tc>
        <w:tc>
          <w:tcPr>
            <w:tcW w:w="1147" w:type="dxa"/>
            <w:shd w:val="clear" w:color="auto" w:fill="auto"/>
          </w:tcPr>
          <w:p w14:paraId="3C242306"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51606E40" w14:textId="365CDD2C" w:rsidR="00190F2A" w:rsidRPr="008C2396" w:rsidRDefault="00480E9C" w:rsidP="00190F2A">
            <w:pPr>
              <w:rPr>
                <w:rFonts w:ascii="Arial" w:hAnsi="Arial" w:cs="Arial"/>
                <w:b/>
                <w:color w:val="D9D9D9"/>
                <w:sz w:val="22"/>
                <w:szCs w:val="22"/>
              </w:rPr>
            </w:pPr>
            <w:r>
              <w:rPr>
                <w:rFonts w:ascii="Arial" w:hAnsi="Arial" w:cs="Arial"/>
                <w:b/>
                <w:color w:val="D9D9D9"/>
                <w:sz w:val="22"/>
                <w:szCs w:val="22"/>
                <w:u w:val="single"/>
              </w:rPr>
              <w:t>2019</w:t>
            </w:r>
            <w:r w:rsidR="00190F2A" w:rsidRPr="008C2396">
              <w:rPr>
                <w:rFonts w:ascii="Arial" w:hAnsi="Arial" w:cs="Arial"/>
                <w:b/>
                <w:color w:val="D9D9D9"/>
                <w:sz w:val="22"/>
                <w:szCs w:val="22"/>
              </w:rPr>
              <w:t>___</w:t>
            </w:r>
          </w:p>
          <w:p w14:paraId="7B727B9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1FD4B9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D49CEF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3960EA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EBE1C74"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E564F8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CC2ED53" w14:textId="77777777" w:rsidTr="00287554">
        <w:trPr>
          <w:trHeight w:val="182"/>
        </w:trPr>
        <w:tc>
          <w:tcPr>
            <w:tcW w:w="2836" w:type="dxa"/>
            <w:shd w:val="clear" w:color="auto" w:fill="A50021"/>
            <w:vAlign w:val="center"/>
          </w:tcPr>
          <w:p w14:paraId="600AA797"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13CC3967" w14:textId="71F02688"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480E9C">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7D1758DF" w14:textId="77777777" w:rsidR="000A71D8" w:rsidRPr="008C2396" w:rsidRDefault="000A71D8" w:rsidP="003D4A48">
      <w:pPr>
        <w:rPr>
          <w:rFonts w:ascii="Arial" w:hAnsi="Arial" w:cs="Arial"/>
          <w:b/>
          <w:sz w:val="28"/>
          <w:szCs w:val="28"/>
          <w:lang w:val="es-CO"/>
        </w:rPr>
      </w:pPr>
    </w:p>
    <w:p w14:paraId="03B96D69"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34BC695A" w14:textId="77777777" w:rsidTr="0031230D">
        <w:tc>
          <w:tcPr>
            <w:tcW w:w="4112" w:type="dxa"/>
            <w:shd w:val="clear" w:color="auto" w:fill="A6A6A6"/>
          </w:tcPr>
          <w:p w14:paraId="7BA6F52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F172F0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775294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4BDE9B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2A6577EC" w14:textId="77777777" w:rsidTr="0031230D">
        <w:tc>
          <w:tcPr>
            <w:tcW w:w="4112" w:type="dxa"/>
            <w:shd w:val="clear" w:color="auto" w:fill="auto"/>
          </w:tcPr>
          <w:p w14:paraId="3B22610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0F0763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3F4432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CC0C58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8003E46" w14:textId="77777777" w:rsidTr="0031230D">
        <w:tc>
          <w:tcPr>
            <w:tcW w:w="4112" w:type="dxa"/>
            <w:shd w:val="clear" w:color="auto" w:fill="auto"/>
          </w:tcPr>
          <w:p w14:paraId="11B669F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E0BB1F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1B677D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21492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E9C878F" w14:textId="77777777" w:rsidTr="0031230D">
        <w:tc>
          <w:tcPr>
            <w:tcW w:w="4112" w:type="dxa"/>
            <w:shd w:val="clear" w:color="auto" w:fill="auto"/>
          </w:tcPr>
          <w:p w14:paraId="6C61ECD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3C856D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7B8427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2DA5FD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0B4D419" w14:textId="77777777" w:rsidTr="0031230D">
        <w:tc>
          <w:tcPr>
            <w:tcW w:w="4112" w:type="dxa"/>
            <w:shd w:val="clear" w:color="auto" w:fill="auto"/>
          </w:tcPr>
          <w:p w14:paraId="560976D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42082D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48A4E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3EA5B1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689B5C4" w14:textId="77777777" w:rsidTr="0031230D">
        <w:tc>
          <w:tcPr>
            <w:tcW w:w="4112" w:type="dxa"/>
            <w:shd w:val="clear" w:color="auto" w:fill="auto"/>
          </w:tcPr>
          <w:p w14:paraId="7439A80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2EF484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0B4362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C8DC9F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6627B7C" w14:textId="77777777" w:rsidTr="0031230D">
        <w:tc>
          <w:tcPr>
            <w:tcW w:w="4112" w:type="dxa"/>
            <w:shd w:val="clear" w:color="auto" w:fill="auto"/>
          </w:tcPr>
          <w:p w14:paraId="3C0EDA2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0D2C0C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039C91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3E43F7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3B282F0C"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0FA1A186"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06"/>
        <w:gridCol w:w="409"/>
        <w:gridCol w:w="1397"/>
        <w:gridCol w:w="1460"/>
        <w:gridCol w:w="126"/>
        <w:gridCol w:w="1318"/>
        <w:gridCol w:w="1318"/>
        <w:gridCol w:w="224"/>
        <w:gridCol w:w="1931"/>
      </w:tblGrid>
      <w:tr w:rsidR="005056A3" w:rsidRPr="008C2396" w14:paraId="0F8546DD" w14:textId="77777777" w:rsidTr="00C10C80">
        <w:trPr>
          <w:trHeight w:val="182"/>
        </w:trPr>
        <w:tc>
          <w:tcPr>
            <w:tcW w:w="2678" w:type="dxa"/>
            <w:gridSpan w:val="3"/>
            <w:shd w:val="clear" w:color="auto" w:fill="A50021"/>
            <w:vAlign w:val="center"/>
          </w:tcPr>
          <w:p w14:paraId="46BE541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857" w:type="dxa"/>
            <w:gridSpan w:val="2"/>
            <w:shd w:val="clear" w:color="auto" w:fill="FFFFFF"/>
            <w:vAlign w:val="center"/>
          </w:tcPr>
          <w:p w14:paraId="0EABE778" w14:textId="71208858" w:rsidR="000E42E9" w:rsidRPr="008C2396" w:rsidRDefault="00BE474D" w:rsidP="004627A3">
            <w:pPr>
              <w:jc w:val="center"/>
              <w:rPr>
                <w:rFonts w:ascii="Arial" w:hAnsi="Arial" w:cs="Arial"/>
                <w:b/>
                <w:sz w:val="22"/>
                <w:szCs w:val="22"/>
              </w:rPr>
            </w:pPr>
            <w:r>
              <w:rPr>
                <w:rFonts w:ascii="Arial" w:hAnsi="Arial" w:cs="Arial"/>
                <w:b/>
                <w:sz w:val="22"/>
                <w:szCs w:val="22"/>
              </w:rPr>
              <w:t>Dpto. Desarrollo Web</w:t>
            </w:r>
          </w:p>
        </w:tc>
        <w:tc>
          <w:tcPr>
            <w:tcW w:w="2986" w:type="dxa"/>
            <w:gridSpan w:val="4"/>
            <w:shd w:val="clear" w:color="auto" w:fill="A50021"/>
            <w:vAlign w:val="center"/>
          </w:tcPr>
          <w:p w14:paraId="73DBB185"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1931" w:type="dxa"/>
            <w:shd w:val="clear" w:color="auto" w:fill="FFFFFF"/>
            <w:vAlign w:val="center"/>
          </w:tcPr>
          <w:p w14:paraId="4E362DBB" w14:textId="60241BC6" w:rsidR="000E42E9" w:rsidRPr="008C2396" w:rsidRDefault="00BE474D" w:rsidP="004627A3">
            <w:pPr>
              <w:jc w:val="center"/>
              <w:rPr>
                <w:rFonts w:ascii="Arial" w:hAnsi="Arial" w:cs="Arial"/>
                <w:b/>
                <w:sz w:val="22"/>
                <w:szCs w:val="22"/>
              </w:rPr>
            </w:pPr>
            <w:r>
              <w:rPr>
                <w:rFonts w:ascii="Arial" w:hAnsi="Arial" w:cs="Arial"/>
                <w:b/>
                <w:sz w:val="22"/>
                <w:szCs w:val="22"/>
              </w:rPr>
              <w:t>20/12/2021</w:t>
            </w:r>
          </w:p>
        </w:tc>
      </w:tr>
      <w:tr w:rsidR="00BB0598" w:rsidRPr="008C2396" w14:paraId="15C811C8" w14:textId="77777777" w:rsidTr="0031230D">
        <w:trPr>
          <w:trHeight w:val="182"/>
        </w:trPr>
        <w:tc>
          <w:tcPr>
            <w:tcW w:w="10452" w:type="dxa"/>
            <w:gridSpan w:val="10"/>
            <w:shd w:val="clear" w:color="auto" w:fill="A50021"/>
            <w:vAlign w:val="center"/>
          </w:tcPr>
          <w:p w14:paraId="06FC3D4B"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5D0067" w:rsidRPr="008C2396" w14:paraId="3873C313" w14:textId="77777777" w:rsidTr="00C10C80">
        <w:trPr>
          <w:trHeight w:val="226"/>
        </w:trPr>
        <w:tc>
          <w:tcPr>
            <w:tcW w:w="463" w:type="dxa"/>
            <w:shd w:val="clear" w:color="auto" w:fill="A6A6A6"/>
          </w:tcPr>
          <w:p w14:paraId="375EED97"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806" w:type="dxa"/>
            <w:shd w:val="clear" w:color="auto" w:fill="A6A6A6"/>
          </w:tcPr>
          <w:p w14:paraId="4FCD7BB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806" w:type="dxa"/>
            <w:gridSpan w:val="2"/>
            <w:shd w:val="clear" w:color="auto" w:fill="A6A6A6"/>
          </w:tcPr>
          <w:p w14:paraId="19100EB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1811909F"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318" w:type="dxa"/>
            <w:shd w:val="clear" w:color="auto" w:fill="A6A6A6"/>
          </w:tcPr>
          <w:p w14:paraId="74E5ED3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318" w:type="dxa"/>
            <w:shd w:val="clear" w:color="auto" w:fill="A6A6A6"/>
          </w:tcPr>
          <w:p w14:paraId="33C94AF1"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155" w:type="dxa"/>
            <w:gridSpan w:val="2"/>
            <w:shd w:val="clear" w:color="auto" w:fill="A6A6A6"/>
          </w:tcPr>
          <w:p w14:paraId="4C4CC6C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5D0067" w:rsidRPr="008C2396" w14:paraId="685F0E5D" w14:textId="77777777" w:rsidTr="00C10C80">
        <w:trPr>
          <w:trHeight w:val="567"/>
        </w:trPr>
        <w:tc>
          <w:tcPr>
            <w:tcW w:w="463" w:type="dxa"/>
            <w:shd w:val="clear" w:color="auto" w:fill="FFFFFF"/>
            <w:vAlign w:val="center"/>
          </w:tcPr>
          <w:p w14:paraId="4C0F7B81" w14:textId="5477385E" w:rsidR="001E1737" w:rsidRPr="008C2396" w:rsidRDefault="005578F9"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1806" w:type="dxa"/>
            <w:shd w:val="clear" w:color="auto" w:fill="FFFFFF"/>
            <w:vAlign w:val="center"/>
          </w:tcPr>
          <w:p w14:paraId="0901E845" w14:textId="5FC07B0A" w:rsidR="001E1737" w:rsidRPr="008C2396" w:rsidRDefault="002F0FD1" w:rsidP="00D76FAB">
            <w:pPr>
              <w:rPr>
                <w:rFonts w:ascii="Arial" w:hAnsi="Arial" w:cs="Arial"/>
                <w:b/>
                <w:color w:val="D9D9D9"/>
                <w:sz w:val="22"/>
                <w:szCs w:val="22"/>
                <w:lang w:val="es-CO"/>
              </w:rPr>
            </w:pPr>
            <w:r>
              <w:rPr>
                <w:rFonts w:ascii="Arial" w:hAnsi="Arial" w:cs="Arial"/>
                <w:b/>
                <w:color w:val="D9D9D9"/>
                <w:sz w:val="22"/>
                <w:szCs w:val="22"/>
                <w:lang w:val="es-CO"/>
              </w:rPr>
              <w:t>Identificación</w:t>
            </w:r>
          </w:p>
        </w:tc>
        <w:tc>
          <w:tcPr>
            <w:tcW w:w="1806" w:type="dxa"/>
            <w:gridSpan w:val="2"/>
            <w:shd w:val="clear" w:color="auto" w:fill="FFFFFF"/>
            <w:vAlign w:val="center"/>
          </w:tcPr>
          <w:p w14:paraId="293861D4" w14:textId="777B4184" w:rsidR="001E1737" w:rsidRPr="008C2396" w:rsidRDefault="00804307" w:rsidP="00D76FAB">
            <w:pPr>
              <w:rPr>
                <w:rFonts w:ascii="Arial" w:hAnsi="Arial" w:cs="Arial"/>
                <w:b/>
                <w:color w:val="D9D9D9"/>
                <w:sz w:val="22"/>
                <w:szCs w:val="22"/>
                <w:lang w:val="es-CO"/>
              </w:rPr>
            </w:pPr>
            <w:r>
              <w:rPr>
                <w:rFonts w:ascii="Arial" w:hAnsi="Arial" w:cs="Arial"/>
                <w:b/>
                <w:color w:val="D9D9D9"/>
                <w:sz w:val="22"/>
                <w:szCs w:val="22"/>
                <w:lang w:val="es-CO"/>
              </w:rPr>
              <w:t>Identificación de necesidades</w:t>
            </w:r>
          </w:p>
        </w:tc>
        <w:tc>
          <w:tcPr>
            <w:tcW w:w="1586" w:type="dxa"/>
            <w:gridSpan w:val="2"/>
            <w:shd w:val="clear" w:color="auto" w:fill="FFFFFF"/>
            <w:vAlign w:val="center"/>
          </w:tcPr>
          <w:p w14:paraId="730DD5C8" w14:textId="330617BC" w:rsidR="001E1737" w:rsidRPr="008C2396" w:rsidRDefault="00172390" w:rsidP="00D76FAB">
            <w:pPr>
              <w:rPr>
                <w:rFonts w:ascii="Arial" w:hAnsi="Arial" w:cs="Arial"/>
                <w:b/>
                <w:color w:val="D9D9D9"/>
                <w:sz w:val="22"/>
                <w:szCs w:val="22"/>
                <w:lang w:val="es-CO"/>
              </w:rPr>
            </w:pPr>
            <w:r>
              <w:rPr>
                <w:rFonts w:ascii="Arial" w:hAnsi="Arial" w:cs="Arial"/>
                <w:b/>
                <w:color w:val="D9D9D9"/>
                <w:sz w:val="22"/>
                <w:szCs w:val="22"/>
                <w:lang w:val="es-CO"/>
              </w:rPr>
              <w:t>Edg</w:t>
            </w:r>
            <w:r w:rsidR="00E874C5">
              <w:rPr>
                <w:rFonts w:ascii="Arial" w:hAnsi="Arial" w:cs="Arial"/>
                <w:b/>
                <w:color w:val="D9D9D9"/>
                <w:sz w:val="22"/>
                <w:szCs w:val="22"/>
                <w:lang w:val="es-CO"/>
              </w:rPr>
              <w:t>ar Tornez</w:t>
            </w:r>
          </w:p>
        </w:tc>
        <w:tc>
          <w:tcPr>
            <w:tcW w:w="1318" w:type="dxa"/>
            <w:shd w:val="clear" w:color="auto" w:fill="FFFFFF"/>
            <w:vAlign w:val="center"/>
          </w:tcPr>
          <w:p w14:paraId="74CF5CB4" w14:textId="0C6219A2" w:rsidR="001E1737" w:rsidRPr="008C2396" w:rsidRDefault="00804307" w:rsidP="00D76FAB">
            <w:pPr>
              <w:rPr>
                <w:rFonts w:ascii="Arial" w:hAnsi="Arial" w:cs="Arial"/>
                <w:b/>
                <w:color w:val="D9D9D9"/>
                <w:sz w:val="22"/>
                <w:szCs w:val="22"/>
                <w:lang w:val="es-CO"/>
              </w:rPr>
            </w:pPr>
            <w:r>
              <w:rPr>
                <w:rFonts w:ascii="Arial" w:hAnsi="Arial" w:cs="Arial"/>
                <w:b/>
                <w:color w:val="D9D9D9"/>
                <w:sz w:val="22"/>
                <w:szCs w:val="22"/>
                <w:lang w:val="es-CO"/>
              </w:rPr>
              <w:t>20/12/2021</w:t>
            </w:r>
          </w:p>
        </w:tc>
        <w:tc>
          <w:tcPr>
            <w:tcW w:w="1318" w:type="dxa"/>
            <w:shd w:val="clear" w:color="auto" w:fill="FFFFFF"/>
            <w:vAlign w:val="center"/>
          </w:tcPr>
          <w:p w14:paraId="522459C1" w14:textId="024F4281" w:rsidR="001E1737" w:rsidRPr="008C2396" w:rsidRDefault="00804307" w:rsidP="00D76FAB">
            <w:pPr>
              <w:rPr>
                <w:rFonts w:ascii="Arial" w:hAnsi="Arial" w:cs="Arial"/>
                <w:b/>
                <w:color w:val="D9D9D9"/>
                <w:sz w:val="22"/>
                <w:szCs w:val="22"/>
                <w:lang w:val="es-CO"/>
              </w:rPr>
            </w:pPr>
            <w:r>
              <w:rPr>
                <w:rFonts w:ascii="Arial" w:hAnsi="Arial" w:cs="Arial"/>
                <w:b/>
                <w:color w:val="D9D9D9"/>
                <w:sz w:val="22"/>
                <w:szCs w:val="22"/>
                <w:lang w:val="es-CO"/>
              </w:rPr>
              <w:t>21/12/2021</w:t>
            </w:r>
          </w:p>
        </w:tc>
        <w:tc>
          <w:tcPr>
            <w:tcW w:w="2155" w:type="dxa"/>
            <w:gridSpan w:val="2"/>
            <w:shd w:val="clear" w:color="auto" w:fill="FFFFFF"/>
            <w:vAlign w:val="center"/>
          </w:tcPr>
          <w:p w14:paraId="57941E66" w14:textId="6C893916" w:rsidR="001E1737" w:rsidRPr="008C2396" w:rsidRDefault="002F0FD1" w:rsidP="00D76FAB">
            <w:pPr>
              <w:rPr>
                <w:rFonts w:ascii="Arial" w:hAnsi="Arial" w:cs="Arial"/>
                <w:b/>
                <w:color w:val="D9D9D9"/>
                <w:sz w:val="22"/>
                <w:szCs w:val="22"/>
                <w:lang w:val="es-CO"/>
              </w:rPr>
            </w:pPr>
            <w:r>
              <w:rPr>
                <w:rFonts w:ascii="Arial" w:hAnsi="Arial" w:cs="Arial"/>
                <w:b/>
                <w:color w:val="D9D9D9"/>
                <w:sz w:val="22"/>
                <w:szCs w:val="22"/>
                <w:lang w:val="es-CO"/>
              </w:rPr>
              <w:t>Analizar lo que requiere el cliente</w:t>
            </w:r>
          </w:p>
        </w:tc>
      </w:tr>
      <w:tr w:rsidR="00E874C5" w:rsidRPr="008C2396" w14:paraId="0D0BF30F" w14:textId="77777777" w:rsidTr="00C10C80">
        <w:trPr>
          <w:trHeight w:val="567"/>
        </w:trPr>
        <w:tc>
          <w:tcPr>
            <w:tcW w:w="463" w:type="dxa"/>
            <w:shd w:val="clear" w:color="auto" w:fill="FFFFFF"/>
            <w:vAlign w:val="center"/>
          </w:tcPr>
          <w:p w14:paraId="21B6E16D" w14:textId="7CBA4031" w:rsidR="00E874C5" w:rsidRPr="008C2396" w:rsidRDefault="00E874C5" w:rsidP="00E874C5">
            <w:pPr>
              <w:rPr>
                <w:rFonts w:ascii="Arial" w:hAnsi="Arial" w:cs="Arial"/>
                <w:b/>
                <w:color w:val="D9D9D9"/>
                <w:sz w:val="22"/>
                <w:szCs w:val="22"/>
                <w:lang w:val="es-CO"/>
              </w:rPr>
            </w:pPr>
            <w:r>
              <w:rPr>
                <w:rFonts w:ascii="Arial" w:hAnsi="Arial" w:cs="Arial"/>
                <w:b/>
                <w:color w:val="D9D9D9"/>
                <w:sz w:val="22"/>
                <w:szCs w:val="22"/>
                <w:lang w:val="es-CO"/>
              </w:rPr>
              <w:t>2</w:t>
            </w:r>
          </w:p>
        </w:tc>
        <w:tc>
          <w:tcPr>
            <w:tcW w:w="1806" w:type="dxa"/>
            <w:shd w:val="clear" w:color="auto" w:fill="FFFFFF"/>
            <w:vAlign w:val="center"/>
          </w:tcPr>
          <w:p w14:paraId="7FF2CBB0" w14:textId="472371DD" w:rsidR="00E874C5" w:rsidRPr="008C2396" w:rsidRDefault="00E874C5" w:rsidP="00E874C5">
            <w:pPr>
              <w:rPr>
                <w:rFonts w:ascii="Arial" w:hAnsi="Arial" w:cs="Arial"/>
                <w:b/>
                <w:color w:val="D9D9D9"/>
                <w:sz w:val="22"/>
                <w:szCs w:val="22"/>
                <w:lang w:val="es-CO"/>
              </w:rPr>
            </w:pPr>
            <w:r>
              <w:rPr>
                <w:rFonts w:ascii="Arial" w:hAnsi="Arial" w:cs="Arial"/>
                <w:b/>
                <w:color w:val="D9D9D9"/>
                <w:sz w:val="22"/>
                <w:szCs w:val="22"/>
                <w:lang w:val="es-CO"/>
              </w:rPr>
              <w:t>Maquetado</w:t>
            </w:r>
          </w:p>
        </w:tc>
        <w:tc>
          <w:tcPr>
            <w:tcW w:w="1806" w:type="dxa"/>
            <w:gridSpan w:val="2"/>
            <w:shd w:val="clear" w:color="auto" w:fill="FFFFFF"/>
            <w:vAlign w:val="center"/>
          </w:tcPr>
          <w:p w14:paraId="207D2EE1" w14:textId="6D448096" w:rsidR="00E874C5" w:rsidRPr="008C2396" w:rsidRDefault="00E874C5" w:rsidP="00E874C5">
            <w:pPr>
              <w:rPr>
                <w:rFonts w:ascii="Arial" w:hAnsi="Arial" w:cs="Arial"/>
                <w:b/>
                <w:color w:val="D9D9D9"/>
                <w:sz w:val="22"/>
                <w:szCs w:val="22"/>
                <w:lang w:val="es-CO"/>
              </w:rPr>
            </w:pPr>
            <w:proofErr w:type="spellStart"/>
            <w:r>
              <w:rPr>
                <w:rFonts w:ascii="Arial" w:hAnsi="Arial" w:cs="Arial"/>
                <w:b/>
                <w:color w:val="D9D9D9"/>
                <w:sz w:val="22"/>
                <w:szCs w:val="22"/>
                <w:lang w:val="es-CO"/>
              </w:rPr>
              <w:t>Wireframes</w:t>
            </w:r>
            <w:proofErr w:type="spellEnd"/>
          </w:p>
        </w:tc>
        <w:tc>
          <w:tcPr>
            <w:tcW w:w="1586" w:type="dxa"/>
            <w:gridSpan w:val="2"/>
            <w:shd w:val="clear" w:color="auto" w:fill="FFFFFF"/>
            <w:vAlign w:val="center"/>
          </w:tcPr>
          <w:p w14:paraId="7D7C1EAA" w14:textId="4F303267" w:rsidR="00E874C5" w:rsidRPr="008C2396" w:rsidRDefault="00E874C5" w:rsidP="00E874C5">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1DB1510D" w14:textId="4BAB71BD" w:rsidR="00E874C5" w:rsidRPr="008C2396" w:rsidRDefault="00E874C5" w:rsidP="00E874C5">
            <w:pPr>
              <w:rPr>
                <w:rFonts w:ascii="Arial" w:hAnsi="Arial" w:cs="Arial"/>
                <w:b/>
                <w:color w:val="D9D9D9"/>
                <w:sz w:val="22"/>
                <w:szCs w:val="22"/>
                <w:lang w:val="es-CO"/>
              </w:rPr>
            </w:pPr>
            <w:r>
              <w:rPr>
                <w:rFonts w:ascii="Arial" w:hAnsi="Arial" w:cs="Arial"/>
                <w:b/>
                <w:color w:val="D9D9D9"/>
                <w:sz w:val="22"/>
                <w:szCs w:val="22"/>
                <w:lang w:val="es-CO"/>
              </w:rPr>
              <w:t>22/12/2021</w:t>
            </w:r>
          </w:p>
        </w:tc>
        <w:tc>
          <w:tcPr>
            <w:tcW w:w="1318" w:type="dxa"/>
            <w:shd w:val="clear" w:color="auto" w:fill="FFFFFF"/>
            <w:vAlign w:val="center"/>
          </w:tcPr>
          <w:p w14:paraId="367F2BC7" w14:textId="5980F042" w:rsidR="00E874C5" w:rsidRPr="008C2396" w:rsidRDefault="00C13653" w:rsidP="00E874C5">
            <w:pPr>
              <w:rPr>
                <w:rFonts w:ascii="Arial" w:hAnsi="Arial" w:cs="Arial"/>
                <w:b/>
                <w:color w:val="D9D9D9"/>
                <w:sz w:val="22"/>
                <w:szCs w:val="22"/>
                <w:lang w:val="es-CO"/>
              </w:rPr>
            </w:pPr>
            <w:r>
              <w:rPr>
                <w:rFonts w:ascii="Arial" w:hAnsi="Arial" w:cs="Arial"/>
                <w:b/>
                <w:color w:val="D9D9D9"/>
                <w:sz w:val="22"/>
                <w:szCs w:val="22"/>
                <w:lang w:val="es-CO"/>
              </w:rPr>
              <w:t>2</w:t>
            </w:r>
            <w:r w:rsidR="00DD7B79">
              <w:rPr>
                <w:rFonts w:ascii="Arial" w:hAnsi="Arial" w:cs="Arial"/>
                <w:b/>
                <w:color w:val="D9D9D9"/>
                <w:sz w:val="22"/>
                <w:szCs w:val="22"/>
                <w:lang w:val="es-CO"/>
              </w:rPr>
              <w:t>/12/2021</w:t>
            </w:r>
          </w:p>
        </w:tc>
        <w:tc>
          <w:tcPr>
            <w:tcW w:w="2155" w:type="dxa"/>
            <w:gridSpan w:val="2"/>
            <w:shd w:val="clear" w:color="auto" w:fill="FFFFFF"/>
            <w:vAlign w:val="center"/>
          </w:tcPr>
          <w:p w14:paraId="47BF32C8" w14:textId="69EF6728" w:rsidR="00E874C5" w:rsidRPr="008C2396" w:rsidRDefault="00DD7B79" w:rsidP="00E874C5">
            <w:pPr>
              <w:rPr>
                <w:rFonts w:ascii="Arial" w:hAnsi="Arial" w:cs="Arial"/>
                <w:b/>
                <w:color w:val="D9D9D9"/>
                <w:sz w:val="22"/>
                <w:szCs w:val="22"/>
                <w:lang w:val="es-CO"/>
              </w:rPr>
            </w:pPr>
            <w:r>
              <w:rPr>
                <w:rFonts w:ascii="Arial" w:hAnsi="Arial" w:cs="Arial"/>
                <w:b/>
                <w:color w:val="D9D9D9"/>
                <w:sz w:val="22"/>
                <w:szCs w:val="22"/>
                <w:lang w:val="es-CO"/>
              </w:rPr>
              <w:t xml:space="preserve">Diseño del </w:t>
            </w:r>
            <w:proofErr w:type="spellStart"/>
            <w:r>
              <w:rPr>
                <w:rFonts w:ascii="Arial" w:hAnsi="Arial" w:cs="Arial"/>
                <w:b/>
                <w:color w:val="D9D9D9"/>
                <w:sz w:val="22"/>
                <w:szCs w:val="22"/>
                <w:lang w:val="es-CO"/>
              </w:rPr>
              <w:t>Wireframe</w:t>
            </w:r>
            <w:proofErr w:type="spellEnd"/>
          </w:p>
        </w:tc>
      </w:tr>
      <w:tr w:rsidR="00E874C5" w:rsidRPr="008C2396" w14:paraId="6B107DB6" w14:textId="77777777" w:rsidTr="00C10C80">
        <w:trPr>
          <w:trHeight w:val="567"/>
        </w:trPr>
        <w:tc>
          <w:tcPr>
            <w:tcW w:w="463" w:type="dxa"/>
            <w:shd w:val="clear" w:color="auto" w:fill="FFFFFF"/>
            <w:vAlign w:val="center"/>
          </w:tcPr>
          <w:p w14:paraId="1E78361B" w14:textId="103D9409" w:rsidR="00E874C5" w:rsidRPr="008C2396" w:rsidRDefault="00E874C5" w:rsidP="00E874C5">
            <w:pPr>
              <w:rPr>
                <w:rFonts w:ascii="Arial" w:hAnsi="Arial" w:cs="Arial"/>
                <w:b/>
                <w:color w:val="D9D9D9"/>
                <w:sz w:val="22"/>
                <w:szCs w:val="22"/>
                <w:lang w:val="es-CO"/>
              </w:rPr>
            </w:pPr>
            <w:r>
              <w:rPr>
                <w:rFonts w:ascii="Arial" w:hAnsi="Arial" w:cs="Arial"/>
                <w:b/>
                <w:color w:val="D9D9D9"/>
                <w:sz w:val="22"/>
                <w:szCs w:val="22"/>
                <w:lang w:val="es-CO"/>
              </w:rPr>
              <w:t>3</w:t>
            </w:r>
          </w:p>
        </w:tc>
        <w:tc>
          <w:tcPr>
            <w:tcW w:w="1806" w:type="dxa"/>
            <w:shd w:val="clear" w:color="auto" w:fill="FFFFFF"/>
            <w:vAlign w:val="center"/>
          </w:tcPr>
          <w:p w14:paraId="04C0715E" w14:textId="773EC03B" w:rsidR="00E874C5" w:rsidRPr="008C2396" w:rsidRDefault="00DD7B79" w:rsidP="00E874C5">
            <w:pPr>
              <w:rPr>
                <w:rFonts w:ascii="Arial" w:hAnsi="Arial" w:cs="Arial"/>
                <w:b/>
                <w:color w:val="D9D9D9"/>
                <w:sz w:val="22"/>
                <w:szCs w:val="22"/>
                <w:lang w:val="es-CO"/>
              </w:rPr>
            </w:pPr>
            <w:r>
              <w:rPr>
                <w:rFonts w:ascii="Arial" w:hAnsi="Arial" w:cs="Arial"/>
                <w:b/>
                <w:color w:val="D9D9D9"/>
                <w:sz w:val="22"/>
                <w:szCs w:val="22"/>
                <w:lang w:val="es-CO"/>
              </w:rPr>
              <w:t>Maquetado</w:t>
            </w:r>
          </w:p>
        </w:tc>
        <w:tc>
          <w:tcPr>
            <w:tcW w:w="1806" w:type="dxa"/>
            <w:gridSpan w:val="2"/>
            <w:shd w:val="clear" w:color="auto" w:fill="FFFFFF"/>
            <w:vAlign w:val="center"/>
          </w:tcPr>
          <w:p w14:paraId="65C9E888" w14:textId="383D03A9" w:rsidR="00E874C5" w:rsidRPr="008C2396" w:rsidRDefault="00DD7B79" w:rsidP="00E874C5">
            <w:pPr>
              <w:rPr>
                <w:rFonts w:ascii="Arial" w:hAnsi="Arial" w:cs="Arial"/>
                <w:b/>
                <w:color w:val="D9D9D9"/>
                <w:sz w:val="22"/>
                <w:szCs w:val="22"/>
                <w:lang w:val="es-CO"/>
              </w:rPr>
            </w:pPr>
            <w:r>
              <w:rPr>
                <w:rFonts w:ascii="Arial" w:hAnsi="Arial" w:cs="Arial"/>
                <w:b/>
                <w:color w:val="D9D9D9"/>
                <w:sz w:val="22"/>
                <w:szCs w:val="22"/>
                <w:lang w:val="es-CO"/>
              </w:rPr>
              <w:t>Mockups</w:t>
            </w:r>
          </w:p>
        </w:tc>
        <w:tc>
          <w:tcPr>
            <w:tcW w:w="1586" w:type="dxa"/>
            <w:gridSpan w:val="2"/>
            <w:shd w:val="clear" w:color="auto" w:fill="FFFFFF"/>
            <w:vAlign w:val="center"/>
          </w:tcPr>
          <w:p w14:paraId="0DEA8AE4" w14:textId="0010337C" w:rsidR="00E874C5" w:rsidRPr="008C2396" w:rsidRDefault="00E874C5" w:rsidP="00E874C5">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79DF0C5D" w14:textId="03E4179C" w:rsidR="00E874C5" w:rsidRPr="008C2396" w:rsidRDefault="005D0067" w:rsidP="00E874C5">
            <w:pPr>
              <w:rPr>
                <w:rFonts w:ascii="Arial" w:hAnsi="Arial" w:cs="Arial"/>
                <w:b/>
                <w:color w:val="D9D9D9"/>
                <w:sz w:val="22"/>
                <w:szCs w:val="22"/>
                <w:lang w:val="es-CO"/>
              </w:rPr>
            </w:pPr>
            <w:r>
              <w:rPr>
                <w:rFonts w:ascii="Arial" w:hAnsi="Arial" w:cs="Arial"/>
                <w:b/>
                <w:color w:val="D9D9D9"/>
                <w:sz w:val="22"/>
                <w:szCs w:val="22"/>
                <w:lang w:val="es-CO"/>
              </w:rPr>
              <w:t>2/01/2022</w:t>
            </w:r>
          </w:p>
        </w:tc>
        <w:tc>
          <w:tcPr>
            <w:tcW w:w="1318" w:type="dxa"/>
            <w:shd w:val="clear" w:color="auto" w:fill="FFFFFF"/>
            <w:vAlign w:val="center"/>
          </w:tcPr>
          <w:p w14:paraId="7CEA4D2F" w14:textId="5ADCFA1D" w:rsidR="00E874C5" w:rsidRPr="008C2396" w:rsidRDefault="00AA7A9A" w:rsidP="00E874C5">
            <w:pPr>
              <w:rPr>
                <w:rFonts w:ascii="Arial" w:hAnsi="Arial" w:cs="Arial"/>
                <w:b/>
                <w:color w:val="D9D9D9"/>
                <w:sz w:val="22"/>
                <w:szCs w:val="22"/>
                <w:lang w:val="es-CO"/>
              </w:rPr>
            </w:pPr>
            <w:r>
              <w:rPr>
                <w:rFonts w:ascii="Arial" w:hAnsi="Arial" w:cs="Arial"/>
                <w:b/>
                <w:color w:val="D9D9D9"/>
                <w:sz w:val="22"/>
                <w:szCs w:val="22"/>
                <w:lang w:val="es-CO"/>
              </w:rPr>
              <w:t>12</w:t>
            </w:r>
            <w:r w:rsidR="005D0067">
              <w:rPr>
                <w:rFonts w:ascii="Arial" w:hAnsi="Arial" w:cs="Arial"/>
                <w:b/>
                <w:color w:val="D9D9D9"/>
                <w:sz w:val="22"/>
                <w:szCs w:val="22"/>
                <w:lang w:val="es-CO"/>
              </w:rPr>
              <w:t>/01/2022</w:t>
            </w:r>
          </w:p>
        </w:tc>
        <w:tc>
          <w:tcPr>
            <w:tcW w:w="2155" w:type="dxa"/>
            <w:gridSpan w:val="2"/>
            <w:shd w:val="clear" w:color="auto" w:fill="FFFFFF"/>
            <w:vAlign w:val="center"/>
          </w:tcPr>
          <w:p w14:paraId="439FF896" w14:textId="0E949FE7" w:rsidR="00E874C5" w:rsidRPr="008C2396" w:rsidRDefault="005D0067" w:rsidP="00E874C5">
            <w:pPr>
              <w:rPr>
                <w:rFonts w:ascii="Arial" w:hAnsi="Arial" w:cs="Arial"/>
                <w:b/>
                <w:color w:val="D9D9D9"/>
                <w:sz w:val="22"/>
                <w:szCs w:val="22"/>
                <w:lang w:val="es-CO"/>
              </w:rPr>
            </w:pPr>
            <w:r>
              <w:rPr>
                <w:rFonts w:ascii="Arial" w:hAnsi="Arial" w:cs="Arial"/>
                <w:b/>
                <w:color w:val="D9D9D9"/>
                <w:sz w:val="22"/>
                <w:szCs w:val="22"/>
                <w:lang w:val="es-CO"/>
              </w:rPr>
              <w:t>Diseño de Mockups</w:t>
            </w:r>
          </w:p>
        </w:tc>
      </w:tr>
      <w:tr w:rsidR="005D0067" w:rsidRPr="008C2396" w14:paraId="6CB4798F" w14:textId="77777777" w:rsidTr="00C10C80">
        <w:trPr>
          <w:trHeight w:val="567"/>
        </w:trPr>
        <w:tc>
          <w:tcPr>
            <w:tcW w:w="463" w:type="dxa"/>
            <w:shd w:val="clear" w:color="auto" w:fill="FFFFFF"/>
            <w:vAlign w:val="center"/>
          </w:tcPr>
          <w:p w14:paraId="72B3AC8B" w14:textId="2564D70B" w:rsidR="005D0067" w:rsidRPr="008C2396" w:rsidRDefault="005D0067" w:rsidP="005D0067">
            <w:pPr>
              <w:rPr>
                <w:rFonts w:ascii="Arial" w:hAnsi="Arial" w:cs="Arial"/>
                <w:b/>
                <w:color w:val="D9D9D9"/>
                <w:sz w:val="22"/>
                <w:szCs w:val="22"/>
                <w:lang w:val="es-CO"/>
              </w:rPr>
            </w:pPr>
            <w:r>
              <w:rPr>
                <w:rFonts w:ascii="Arial" w:hAnsi="Arial" w:cs="Arial"/>
                <w:b/>
                <w:color w:val="D9D9D9"/>
                <w:sz w:val="22"/>
                <w:szCs w:val="22"/>
                <w:lang w:val="es-CO"/>
              </w:rPr>
              <w:t>4</w:t>
            </w:r>
          </w:p>
        </w:tc>
        <w:tc>
          <w:tcPr>
            <w:tcW w:w="1806" w:type="dxa"/>
            <w:shd w:val="clear" w:color="auto" w:fill="FFFFFF"/>
            <w:vAlign w:val="center"/>
          </w:tcPr>
          <w:p w14:paraId="71EF5365" w14:textId="1D527954" w:rsidR="005D0067" w:rsidRPr="008C2396" w:rsidRDefault="005D0067" w:rsidP="005D0067">
            <w:pPr>
              <w:rPr>
                <w:rFonts w:ascii="Arial" w:hAnsi="Arial" w:cs="Arial"/>
                <w:b/>
                <w:color w:val="D9D9D9"/>
                <w:sz w:val="22"/>
                <w:szCs w:val="22"/>
                <w:lang w:val="es-CO"/>
              </w:rPr>
            </w:pPr>
            <w:r>
              <w:rPr>
                <w:rFonts w:ascii="Arial" w:hAnsi="Arial" w:cs="Arial"/>
                <w:b/>
                <w:color w:val="D9D9D9"/>
                <w:sz w:val="22"/>
                <w:szCs w:val="22"/>
                <w:lang w:val="es-CO"/>
              </w:rPr>
              <w:t>Revisión</w:t>
            </w:r>
          </w:p>
        </w:tc>
        <w:tc>
          <w:tcPr>
            <w:tcW w:w="1806" w:type="dxa"/>
            <w:gridSpan w:val="2"/>
            <w:shd w:val="clear" w:color="auto" w:fill="FFFFFF"/>
            <w:vAlign w:val="center"/>
          </w:tcPr>
          <w:p w14:paraId="055F301F" w14:textId="36C48ABC" w:rsidR="005D0067" w:rsidRPr="008C2396" w:rsidRDefault="005D0067" w:rsidP="005D0067">
            <w:pPr>
              <w:rPr>
                <w:rFonts w:ascii="Arial" w:hAnsi="Arial" w:cs="Arial"/>
                <w:b/>
                <w:color w:val="D9D9D9"/>
                <w:sz w:val="22"/>
                <w:szCs w:val="22"/>
                <w:lang w:val="es-CO"/>
              </w:rPr>
            </w:pPr>
            <w:r>
              <w:rPr>
                <w:rFonts w:ascii="Arial" w:hAnsi="Arial" w:cs="Arial"/>
                <w:b/>
                <w:color w:val="D9D9D9"/>
                <w:sz w:val="22"/>
                <w:szCs w:val="22"/>
                <w:lang w:val="es-CO"/>
              </w:rPr>
              <w:t>Presentar Propuesta al cliente</w:t>
            </w:r>
          </w:p>
        </w:tc>
        <w:tc>
          <w:tcPr>
            <w:tcW w:w="1586" w:type="dxa"/>
            <w:gridSpan w:val="2"/>
            <w:shd w:val="clear" w:color="auto" w:fill="FFFFFF"/>
            <w:vAlign w:val="center"/>
          </w:tcPr>
          <w:p w14:paraId="2FC5D46D" w14:textId="329540F3" w:rsidR="005D0067" w:rsidRPr="008C2396" w:rsidRDefault="005D0067" w:rsidP="005D0067">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53733828" w14:textId="068D0054" w:rsidR="005D0067" w:rsidRPr="008C2396" w:rsidRDefault="00AA7A9A" w:rsidP="005D0067">
            <w:pPr>
              <w:rPr>
                <w:rFonts w:ascii="Arial" w:hAnsi="Arial" w:cs="Arial"/>
                <w:b/>
                <w:color w:val="D9D9D9"/>
                <w:sz w:val="22"/>
                <w:szCs w:val="22"/>
                <w:lang w:val="es-CO"/>
              </w:rPr>
            </w:pPr>
            <w:r>
              <w:rPr>
                <w:rFonts w:ascii="Arial" w:hAnsi="Arial" w:cs="Arial"/>
                <w:b/>
                <w:color w:val="D9D9D9"/>
                <w:sz w:val="22"/>
                <w:szCs w:val="22"/>
                <w:lang w:val="es-CO"/>
              </w:rPr>
              <w:t>13</w:t>
            </w:r>
            <w:r w:rsidR="005D0067">
              <w:rPr>
                <w:rFonts w:ascii="Arial" w:hAnsi="Arial" w:cs="Arial"/>
                <w:b/>
                <w:color w:val="D9D9D9"/>
                <w:sz w:val="22"/>
                <w:szCs w:val="22"/>
                <w:lang w:val="es-CO"/>
              </w:rPr>
              <w:t>/01/2022</w:t>
            </w:r>
          </w:p>
        </w:tc>
        <w:tc>
          <w:tcPr>
            <w:tcW w:w="1318" w:type="dxa"/>
            <w:shd w:val="clear" w:color="auto" w:fill="FFFFFF"/>
            <w:vAlign w:val="center"/>
          </w:tcPr>
          <w:p w14:paraId="063E3937" w14:textId="74305E70" w:rsidR="005D0067" w:rsidRPr="008C2396" w:rsidRDefault="00AA7A9A" w:rsidP="005D0067">
            <w:pPr>
              <w:rPr>
                <w:rFonts w:ascii="Arial" w:hAnsi="Arial" w:cs="Arial"/>
                <w:b/>
                <w:color w:val="D9D9D9"/>
                <w:sz w:val="22"/>
                <w:szCs w:val="22"/>
                <w:lang w:val="es-CO"/>
              </w:rPr>
            </w:pPr>
            <w:r>
              <w:rPr>
                <w:rFonts w:ascii="Arial" w:hAnsi="Arial" w:cs="Arial"/>
                <w:b/>
                <w:color w:val="D9D9D9"/>
                <w:sz w:val="22"/>
                <w:szCs w:val="22"/>
                <w:lang w:val="es-CO"/>
              </w:rPr>
              <w:t>13</w:t>
            </w:r>
            <w:r w:rsidR="005D0067">
              <w:rPr>
                <w:rFonts w:ascii="Arial" w:hAnsi="Arial" w:cs="Arial"/>
                <w:b/>
                <w:color w:val="D9D9D9"/>
                <w:sz w:val="22"/>
                <w:szCs w:val="22"/>
                <w:lang w:val="es-CO"/>
              </w:rPr>
              <w:t>/01/2022</w:t>
            </w:r>
          </w:p>
        </w:tc>
        <w:tc>
          <w:tcPr>
            <w:tcW w:w="2155" w:type="dxa"/>
            <w:gridSpan w:val="2"/>
            <w:shd w:val="clear" w:color="auto" w:fill="FFFFFF"/>
            <w:vAlign w:val="center"/>
          </w:tcPr>
          <w:p w14:paraId="1C25AEED" w14:textId="180FC640" w:rsidR="005D0067" w:rsidRPr="008C2396" w:rsidRDefault="005D0067" w:rsidP="005D0067">
            <w:pPr>
              <w:rPr>
                <w:rFonts w:ascii="Arial" w:hAnsi="Arial" w:cs="Arial"/>
                <w:b/>
                <w:color w:val="D9D9D9"/>
                <w:sz w:val="22"/>
                <w:szCs w:val="22"/>
                <w:lang w:val="es-CO"/>
              </w:rPr>
            </w:pPr>
            <w:r>
              <w:rPr>
                <w:rFonts w:ascii="Arial" w:hAnsi="Arial" w:cs="Arial"/>
                <w:b/>
                <w:color w:val="D9D9D9"/>
                <w:sz w:val="22"/>
                <w:szCs w:val="22"/>
                <w:lang w:val="es-CO"/>
              </w:rPr>
              <w:t>Junta con cliente</w:t>
            </w:r>
          </w:p>
        </w:tc>
      </w:tr>
      <w:tr w:rsidR="004A3421" w:rsidRPr="008C2396" w14:paraId="2A8D8493" w14:textId="77777777" w:rsidTr="00C10C80">
        <w:trPr>
          <w:trHeight w:val="567"/>
        </w:trPr>
        <w:tc>
          <w:tcPr>
            <w:tcW w:w="463" w:type="dxa"/>
            <w:shd w:val="clear" w:color="auto" w:fill="FFFFFF"/>
            <w:vAlign w:val="center"/>
          </w:tcPr>
          <w:p w14:paraId="62A85D61" w14:textId="289A7632" w:rsidR="004A3421" w:rsidRPr="008C2396" w:rsidRDefault="004A3421" w:rsidP="004A3421">
            <w:pPr>
              <w:rPr>
                <w:rFonts w:ascii="Arial" w:hAnsi="Arial" w:cs="Arial"/>
                <w:b/>
                <w:color w:val="D9D9D9"/>
                <w:sz w:val="22"/>
                <w:szCs w:val="22"/>
                <w:lang w:val="es-CO"/>
              </w:rPr>
            </w:pPr>
            <w:r>
              <w:rPr>
                <w:rFonts w:ascii="Arial" w:hAnsi="Arial" w:cs="Arial"/>
                <w:b/>
                <w:color w:val="D9D9D9"/>
                <w:sz w:val="22"/>
                <w:szCs w:val="22"/>
                <w:lang w:val="es-CO"/>
              </w:rPr>
              <w:t>5</w:t>
            </w:r>
          </w:p>
        </w:tc>
        <w:tc>
          <w:tcPr>
            <w:tcW w:w="1806" w:type="dxa"/>
            <w:shd w:val="clear" w:color="auto" w:fill="FFFFFF"/>
            <w:vAlign w:val="center"/>
          </w:tcPr>
          <w:p w14:paraId="70134AF2" w14:textId="24770671" w:rsidR="004A3421" w:rsidRPr="008C2396" w:rsidRDefault="004A3421" w:rsidP="004A3421">
            <w:pPr>
              <w:rPr>
                <w:rFonts w:ascii="Arial" w:hAnsi="Arial" w:cs="Arial"/>
                <w:b/>
                <w:color w:val="D9D9D9"/>
                <w:sz w:val="22"/>
                <w:szCs w:val="22"/>
                <w:lang w:val="es-CO"/>
              </w:rPr>
            </w:pPr>
            <w:r>
              <w:rPr>
                <w:rFonts w:ascii="Arial" w:hAnsi="Arial" w:cs="Arial"/>
                <w:b/>
                <w:color w:val="D9D9D9"/>
                <w:sz w:val="22"/>
                <w:szCs w:val="22"/>
                <w:lang w:val="es-CO"/>
              </w:rPr>
              <w:t>Modificaciones</w:t>
            </w:r>
          </w:p>
        </w:tc>
        <w:tc>
          <w:tcPr>
            <w:tcW w:w="1806" w:type="dxa"/>
            <w:gridSpan w:val="2"/>
            <w:shd w:val="clear" w:color="auto" w:fill="FFFFFF"/>
            <w:vAlign w:val="center"/>
          </w:tcPr>
          <w:p w14:paraId="2F2F17A8" w14:textId="4ED2A412" w:rsidR="004A3421" w:rsidRPr="008C2396" w:rsidRDefault="004A3421" w:rsidP="004A3421">
            <w:pPr>
              <w:rPr>
                <w:rFonts w:ascii="Arial" w:hAnsi="Arial" w:cs="Arial"/>
                <w:b/>
                <w:color w:val="D9D9D9"/>
                <w:sz w:val="22"/>
                <w:szCs w:val="22"/>
                <w:lang w:val="es-CO"/>
              </w:rPr>
            </w:pPr>
            <w:r>
              <w:rPr>
                <w:rFonts w:ascii="Arial" w:hAnsi="Arial" w:cs="Arial"/>
                <w:b/>
                <w:color w:val="D9D9D9"/>
                <w:sz w:val="22"/>
                <w:szCs w:val="22"/>
                <w:lang w:val="es-CO"/>
              </w:rPr>
              <w:t>Rediseño de Mockups</w:t>
            </w:r>
          </w:p>
        </w:tc>
        <w:tc>
          <w:tcPr>
            <w:tcW w:w="1586" w:type="dxa"/>
            <w:gridSpan w:val="2"/>
            <w:shd w:val="clear" w:color="auto" w:fill="FFFFFF"/>
            <w:vAlign w:val="center"/>
          </w:tcPr>
          <w:p w14:paraId="3CAB57AE" w14:textId="7D084CBD" w:rsidR="004A3421" w:rsidRPr="008C2396" w:rsidRDefault="004A3421" w:rsidP="004A3421">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144F8B46" w14:textId="1A43464B" w:rsidR="004A3421" w:rsidRPr="008C2396" w:rsidRDefault="00AA7A9A" w:rsidP="004A3421">
            <w:pPr>
              <w:rPr>
                <w:rFonts w:ascii="Arial" w:hAnsi="Arial" w:cs="Arial"/>
                <w:b/>
                <w:color w:val="D9D9D9"/>
                <w:sz w:val="22"/>
                <w:szCs w:val="22"/>
                <w:lang w:val="es-CO"/>
              </w:rPr>
            </w:pPr>
            <w:r>
              <w:rPr>
                <w:rFonts w:ascii="Arial" w:hAnsi="Arial" w:cs="Arial"/>
                <w:b/>
                <w:color w:val="D9D9D9"/>
                <w:sz w:val="22"/>
                <w:szCs w:val="22"/>
                <w:lang w:val="es-CO"/>
              </w:rPr>
              <w:t>13</w:t>
            </w:r>
            <w:r w:rsidR="004A3421">
              <w:rPr>
                <w:rFonts w:ascii="Arial" w:hAnsi="Arial" w:cs="Arial"/>
                <w:b/>
                <w:color w:val="D9D9D9"/>
                <w:sz w:val="22"/>
                <w:szCs w:val="22"/>
                <w:lang w:val="es-CO"/>
              </w:rPr>
              <w:t>/01/2022</w:t>
            </w:r>
          </w:p>
        </w:tc>
        <w:tc>
          <w:tcPr>
            <w:tcW w:w="1318" w:type="dxa"/>
            <w:shd w:val="clear" w:color="auto" w:fill="FFFFFF"/>
            <w:vAlign w:val="center"/>
          </w:tcPr>
          <w:p w14:paraId="4A9EC6D5" w14:textId="20B533AE" w:rsidR="004A3421" w:rsidRPr="008C2396" w:rsidRDefault="001163A8" w:rsidP="004A3421">
            <w:pPr>
              <w:rPr>
                <w:rFonts w:ascii="Arial" w:hAnsi="Arial" w:cs="Arial"/>
                <w:b/>
                <w:color w:val="D9D9D9"/>
                <w:sz w:val="22"/>
                <w:szCs w:val="22"/>
                <w:lang w:val="es-CO"/>
              </w:rPr>
            </w:pPr>
            <w:r>
              <w:rPr>
                <w:rFonts w:ascii="Arial" w:hAnsi="Arial" w:cs="Arial"/>
                <w:b/>
                <w:color w:val="D9D9D9"/>
                <w:sz w:val="22"/>
                <w:szCs w:val="22"/>
                <w:lang w:val="es-CO"/>
              </w:rPr>
              <w:t>30</w:t>
            </w:r>
            <w:r w:rsidR="004A3421">
              <w:rPr>
                <w:rFonts w:ascii="Arial" w:hAnsi="Arial" w:cs="Arial"/>
                <w:b/>
                <w:color w:val="D9D9D9"/>
                <w:sz w:val="22"/>
                <w:szCs w:val="22"/>
                <w:lang w:val="es-CO"/>
              </w:rPr>
              <w:t>/01/2022</w:t>
            </w:r>
          </w:p>
        </w:tc>
        <w:tc>
          <w:tcPr>
            <w:tcW w:w="2155" w:type="dxa"/>
            <w:gridSpan w:val="2"/>
            <w:shd w:val="clear" w:color="auto" w:fill="FFFFFF"/>
            <w:vAlign w:val="center"/>
          </w:tcPr>
          <w:p w14:paraId="483EC161" w14:textId="5091A8A5" w:rsidR="004A3421" w:rsidRPr="008C2396" w:rsidRDefault="005056A3" w:rsidP="004A3421">
            <w:pPr>
              <w:rPr>
                <w:rFonts w:ascii="Arial" w:hAnsi="Arial" w:cs="Arial"/>
                <w:b/>
                <w:color w:val="D9D9D9"/>
                <w:sz w:val="22"/>
                <w:szCs w:val="22"/>
                <w:lang w:val="es-CO"/>
              </w:rPr>
            </w:pPr>
            <w:r>
              <w:rPr>
                <w:rFonts w:ascii="Arial" w:hAnsi="Arial" w:cs="Arial"/>
                <w:b/>
                <w:color w:val="D9D9D9"/>
                <w:sz w:val="22"/>
                <w:szCs w:val="22"/>
                <w:lang w:val="es-CO"/>
              </w:rPr>
              <w:t>Rediseñar Mockups</w:t>
            </w:r>
          </w:p>
        </w:tc>
      </w:tr>
      <w:tr w:rsidR="005056A3" w:rsidRPr="008C2396" w14:paraId="32573B1F" w14:textId="77777777" w:rsidTr="00C10C80">
        <w:trPr>
          <w:trHeight w:val="567"/>
        </w:trPr>
        <w:tc>
          <w:tcPr>
            <w:tcW w:w="463" w:type="dxa"/>
            <w:shd w:val="clear" w:color="auto" w:fill="FFFFFF"/>
            <w:vAlign w:val="center"/>
          </w:tcPr>
          <w:p w14:paraId="1223C92E" w14:textId="48B534A7" w:rsidR="005056A3" w:rsidRPr="008C2396" w:rsidRDefault="005056A3" w:rsidP="005056A3">
            <w:pPr>
              <w:rPr>
                <w:rFonts w:ascii="Arial" w:hAnsi="Arial" w:cs="Arial"/>
                <w:b/>
                <w:color w:val="D9D9D9"/>
                <w:sz w:val="22"/>
                <w:szCs w:val="22"/>
                <w:lang w:val="es-CO"/>
              </w:rPr>
            </w:pPr>
            <w:r>
              <w:rPr>
                <w:rFonts w:ascii="Arial" w:hAnsi="Arial" w:cs="Arial"/>
                <w:b/>
                <w:color w:val="D9D9D9"/>
                <w:sz w:val="22"/>
                <w:szCs w:val="22"/>
                <w:lang w:val="es-CO"/>
              </w:rPr>
              <w:t>6</w:t>
            </w:r>
          </w:p>
        </w:tc>
        <w:tc>
          <w:tcPr>
            <w:tcW w:w="1806" w:type="dxa"/>
            <w:shd w:val="clear" w:color="auto" w:fill="FFFFFF"/>
            <w:vAlign w:val="center"/>
          </w:tcPr>
          <w:p w14:paraId="01E9B205" w14:textId="7757057C" w:rsidR="005056A3" w:rsidRPr="008C2396" w:rsidRDefault="005056A3" w:rsidP="005056A3">
            <w:pPr>
              <w:rPr>
                <w:rFonts w:ascii="Arial" w:hAnsi="Arial" w:cs="Arial"/>
                <w:b/>
                <w:color w:val="D9D9D9"/>
                <w:sz w:val="22"/>
                <w:szCs w:val="22"/>
                <w:lang w:val="es-CO"/>
              </w:rPr>
            </w:pPr>
            <w:proofErr w:type="spellStart"/>
            <w:r>
              <w:rPr>
                <w:rFonts w:ascii="Arial" w:hAnsi="Arial" w:cs="Arial"/>
                <w:b/>
                <w:color w:val="D9D9D9"/>
                <w:sz w:val="22"/>
                <w:szCs w:val="22"/>
                <w:lang w:val="es-CO"/>
              </w:rPr>
              <w:t>Protipo</w:t>
            </w:r>
            <w:proofErr w:type="spellEnd"/>
          </w:p>
        </w:tc>
        <w:tc>
          <w:tcPr>
            <w:tcW w:w="1806" w:type="dxa"/>
            <w:gridSpan w:val="2"/>
            <w:shd w:val="clear" w:color="auto" w:fill="FFFFFF"/>
            <w:vAlign w:val="center"/>
          </w:tcPr>
          <w:p w14:paraId="7D5F2827" w14:textId="2FACFC9A" w:rsidR="005056A3" w:rsidRPr="008C2396" w:rsidRDefault="005056A3" w:rsidP="005056A3">
            <w:pPr>
              <w:rPr>
                <w:rFonts w:ascii="Arial" w:hAnsi="Arial" w:cs="Arial"/>
                <w:b/>
                <w:color w:val="D9D9D9"/>
                <w:sz w:val="22"/>
                <w:szCs w:val="22"/>
                <w:lang w:val="es-CO"/>
              </w:rPr>
            </w:pPr>
            <w:r>
              <w:rPr>
                <w:rFonts w:ascii="Arial" w:hAnsi="Arial" w:cs="Arial"/>
                <w:b/>
                <w:color w:val="D9D9D9"/>
                <w:sz w:val="22"/>
                <w:szCs w:val="22"/>
                <w:lang w:val="es-CO"/>
              </w:rPr>
              <w:t>Programación</w:t>
            </w:r>
          </w:p>
        </w:tc>
        <w:tc>
          <w:tcPr>
            <w:tcW w:w="1586" w:type="dxa"/>
            <w:gridSpan w:val="2"/>
            <w:shd w:val="clear" w:color="auto" w:fill="FFFFFF"/>
            <w:vAlign w:val="center"/>
          </w:tcPr>
          <w:p w14:paraId="4694652B" w14:textId="3F9DF448" w:rsidR="005056A3" w:rsidRPr="008C2396" w:rsidRDefault="005056A3" w:rsidP="005056A3">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45F9FCE9" w14:textId="1B1B3723" w:rsidR="005056A3" w:rsidRPr="008C2396" w:rsidRDefault="001163A8" w:rsidP="005056A3">
            <w:pPr>
              <w:rPr>
                <w:rFonts w:ascii="Arial" w:hAnsi="Arial" w:cs="Arial"/>
                <w:b/>
                <w:color w:val="D9D9D9"/>
                <w:sz w:val="22"/>
                <w:szCs w:val="22"/>
                <w:lang w:val="es-CO"/>
              </w:rPr>
            </w:pPr>
            <w:r>
              <w:rPr>
                <w:rFonts w:ascii="Arial" w:hAnsi="Arial" w:cs="Arial"/>
                <w:b/>
                <w:color w:val="D9D9D9"/>
                <w:sz w:val="22"/>
                <w:szCs w:val="22"/>
                <w:lang w:val="es-CO"/>
              </w:rPr>
              <w:t>31</w:t>
            </w:r>
            <w:r w:rsidR="005056A3">
              <w:rPr>
                <w:rFonts w:ascii="Arial" w:hAnsi="Arial" w:cs="Arial"/>
                <w:b/>
                <w:color w:val="D9D9D9"/>
                <w:sz w:val="22"/>
                <w:szCs w:val="22"/>
                <w:lang w:val="es-CO"/>
              </w:rPr>
              <w:t>/01/2022</w:t>
            </w:r>
          </w:p>
        </w:tc>
        <w:tc>
          <w:tcPr>
            <w:tcW w:w="1318" w:type="dxa"/>
            <w:shd w:val="clear" w:color="auto" w:fill="FFFFFF"/>
            <w:vAlign w:val="center"/>
          </w:tcPr>
          <w:p w14:paraId="22684BC4" w14:textId="7559A467" w:rsidR="005056A3" w:rsidRPr="008C2396" w:rsidRDefault="001163A8" w:rsidP="005056A3">
            <w:pPr>
              <w:rPr>
                <w:rFonts w:ascii="Arial" w:hAnsi="Arial" w:cs="Arial"/>
                <w:b/>
                <w:color w:val="D9D9D9"/>
                <w:sz w:val="22"/>
                <w:szCs w:val="22"/>
                <w:lang w:val="es-CO"/>
              </w:rPr>
            </w:pPr>
            <w:r>
              <w:rPr>
                <w:rFonts w:ascii="Arial" w:hAnsi="Arial" w:cs="Arial"/>
                <w:b/>
                <w:color w:val="D9D9D9"/>
                <w:sz w:val="22"/>
                <w:szCs w:val="22"/>
                <w:lang w:val="es-CO"/>
              </w:rPr>
              <w:t>1</w:t>
            </w:r>
            <w:r w:rsidR="00787EBF">
              <w:rPr>
                <w:rFonts w:ascii="Arial" w:hAnsi="Arial" w:cs="Arial"/>
                <w:b/>
                <w:color w:val="D9D9D9"/>
                <w:sz w:val="22"/>
                <w:szCs w:val="22"/>
                <w:lang w:val="es-CO"/>
              </w:rPr>
              <w:t>0</w:t>
            </w:r>
            <w:r>
              <w:rPr>
                <w:rFonts w:ascii="Arial" w:hAnsi="Arial" w:cs="Arial"/>
                <w:b/>
                <w:color w:val="D9D9D9"/>
                <w:sz w:val="22"/>
                <w:szCs w:val="22"/>
                <w:lang w:val="es-CO"/>
              </w:rPr>
              <w:t>/02/2022</w:t>
            </w:r>
          </w:p>
        </w:tc>
        <w:tc>
          <w:tcPr>
            <w:tcW w:w="2155" w:type="dxa"/>
            <w:gridSpan w:val="2"/>
            <w:shd w:val="clear" w:color="auto" w:fill="FFFFFF"/>
            <w:vAlign w:val="center"/>
          </w:tcPr>
          <w:p w14:paraId="162F5EDE" w14:textId="549C9C3B" w:rsidR="001163A8" w:rsidRPr="008C2396" w:rsidRDefault="001163A8" w:rsidP="005056A3">
            <w:pPr>
              <w:rPr>
                <w:rFonts w:ascii="Arial" w:hAnsi="Arial" w:cs="Arial"/>
                <w:b/>
                <w:color w:val="D9D9D9"/>
                <w:sz w:val="22"/>
                <w:szCs w:val="22"/>
                <w:lang w:val="es-CO"/>
              </w:rPr>
            </w:pPr>
            <w:r>
              <w:rPr>
                <w:rFonts w:ascii="Arial" w:hAnsi="Arial" w:cs="Arial"/>
                <w:b/>
                <w:color w:val="D9D9D9"/>
                <w:sz w:val="22"/>
                <w:szCs w:val="22"/>
                <w:lang w:val="es-CO"/>
              </w:rPr>
              <w:t xml:space="preserve">Programación Front </w:t>
            </w:r>
            <w:proofErr w:type="spellStart"/>
            <w:r>
              <w:rPr>
                <w:rFonts w:ascii="Arial" w:hAnsi="Arial" w:cs="Arial"/>
                <w:b/>
                <w:color w:val="D9D9D9"/>
                <w:sz w:val="22"/>
                <w:szCs w:val="22"/>
                <w:lang w:val="es-CO"/>
              </w:rPr>
              <w:t>end</w:t>
            </w:r>
            <w:proofErr w:type="spellEnd"/>
          </w:p>
        </w:tc>
      </w:tr>
      <w:tr w:rsidR="001163A8" w:rsidRPr="008C2396" w14:paraId="3186554C" w14:textId="77777777" w:rsidTr="00C10C80">
        <w:trPr>
          <w:trHeight w:val="567"/>
        </w:trPr>
        <w:tc>
          <w:tcPr>
            <w:tcW w:w="463" w:type="dxa"/>
            <w:shd w:val="clear" w:color="auto" w:fill="FFFFFF"/>
            <w:vAlign w:val="center"/>
          </w:tcPr>
          <w:p w14:paraId="068523B0" w14:textId="098304C0" w:rsidR="001163A8" w:rsidRDefault="001163A8" w:rsidP="001163A8">
            <w:pPr>
              <w:rPr>
                <w:rFonts w:ascii="Arial" w:hAnsi="Arial" w:cs="Arial"/>
                <w:b/>
                <w:color w:val="D9D9D9"/>
                <w:sz w:val="22"/>
                <w:szCs w:val="22"/>
                <w:lang w:val="es-CO"/>
              </w:rPr>
            </w:pPr>
            <w:r>
              <w:rPr>
                <w:rFonts w:ascii="Arial" w:hAnsi="Arial" w:cs="Arial"/>
                <w:b/>
                <w:color w:val="D9D9D9"/>
                <w:sz w:val="22"/>
                <w:szCs w:val="22"/>
                <w:lang w:val="es-CO"/>
              </w:rPr>
              <w:lastRenderedPageBreak/>
              <w:t>7</w:t>
            </w:r>
          </w:p>
        </w:tc>
        <w:tc>
          <w:tcPr>
            <w:tcW w:w="1806" w:type="dxa"/>
            <w:shd w:val="clear" w:color="auto" w:fill="FFFFFF"/>
            <w:vAlign w:val="center"/>
          </w:tcPr>
          <w:p w14:paraId="3CB6DE1F" w14:textId="7DAE3E8A" w:rsidR="001163A8" w:rsidRDefault="001163A8" w:rsidP="001163A8">
            <w:pPr>
              <w:rPr>
                <w:rFonts w:ascii="Arial" w:hAnsi="Arial" w:cs="Arial"/>
                <w:b/>
                <w:color w:val="D9D9D9"/>
                <w:sz w:val="22"/>
                <w:szCs w:val="22"/>
                <w:lang w:val="es-CO"/>
              </w:rPr>
            </w:pPr>
            <w:r>
              <w:rPr>
                <w:rFonts w:ascii="Arial" w:hAnsi="Arial" w:cs="Arial"/>
                <w:b/>
                <w:color w:val="D9D9D9"/>
                <w:sz w:val="22"/>
                <w:szCs w:val="22"/>
                <w:lang w:val="es-CO"/>
              </w:rPr>
              <w:t>Prototipo</w:t>
            </w:r>
          </w:p>
        </w:tc>
        <w:tc>
          <w:tcPr>
            <w:tcW w:w="1806" w:type="dxa"/>
            <w:gridSpan w:val="2"/>
            <w:shd w:val="clear" w:color="auto" w:fill="FFFFFF"/>
            <w:vAlign w:val="center"/>
          </w:tcPr>
          <w:p w14:paraId="4E74142B" w14:textId="62BB8789" w:rsidR="001163A8" w:rsidRDefault="001163A8" w:rsidP="001163A8">
            <w:pPr>
              <w:rPr>
                <w:rFonts w:ascii="Arial" w:hAnsi="Arial" w:cs="Arial"/>
                <w:b/>
                <w:color w:val="D9D9D9"/>
                <w:sz w:val="22"/>
                <w:szCs w:val="22"/>
                <w:lang w:val="es-CO"/>
              </w:rPr>
            </w:pPr>
            <w:r>
              <w:rPr>
                <w:rFonts w:ascii="Arial" w:hAnsi="Arial" w:cs="Arial"/>
                <w:b/>
                <w:color w:val="D9D9D9"/>
                <w:sz w:val="22"/>
                <w:szCs w:val="22"/>
                <w:lang w:val="es-CO"/>
              </w:rPr>
              <w:t>Programación</w:t>
            </w:r>
          </w:p>
        </w:tc>
        <w:tc>
          <w:tcPr>
            <w:tcW w:w="1586" w:type="dxa"/>
            <w:gridSpan w:val="2"/>
            <w:shd w:val="clear" w:color="auto" w:fill="FFFFFF"/>
            <w:vAlign w:val="center"/>
          </w:tcPr>
          <w:p w14:paraId="56368558" w14:textId="378B8976" w:rsidR="001163A8" w:rsidRDefault="001163A8" w:rsidP="001163A8">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04A66501" w14:textId="50D6F59F" w:rsidR="001163A8" w:rsidRDefault="00787EBF" w:rsidP="001163A8">
            <w:pPr>
              <w:rPr>
                <w:rFonts w:ascii="Arial" w:hAnsi="Arial" w:cs="Arial"/>
                <w:b/>
                <w:color w:val="D9D9D9"/>
                <w:sz w:val="22"/>
                <w:szCs w:val="22"/>
                <w:lang w:val="es-CO"/>
              </w:rPr>
            </w:pPr>
            <w:r>
              <w:rPr>
                <w:rFonts w:ascii="Arial" w:hAnsi="Arial" w:cs="Arial"/>
                <w:b/>
                <w:color w:val="D9D9D9"/>
                <w:sz w:val="22"/>
                <w:szCs w:val="22"/>
                <w:lang w:val="es-CO"/>
              </w:rPr>
              <w:t>11/02/2022</w:t>
            </w:r>
          </w:p>
        </w:tc>
        <w:tc>
          <w:tcPr>
            <w:tcW w:w="1318" w:type="dxa"/>
            <w:shd w:val="clear" w:color="auto" w:fill="FFFFFF"/>
            <w:vAlign w:val="center"/>
          </w:tcPr>
          <w:p w14:paraId="7E7D7747" w14:textId="06EC3907" w:rsidR="001163A8" w:rsidRDefault="00787EBF" w:rsidP="001163A8">
            <w:pPr>
              <w:rPr>
                <w:rFonts w:ascii="Arial" w:hAnsi="Arial" w:cs="Arial"/>
                <w:b/>
                <w:color w:val="D9D9D9"/>
                <w:sz w:val="22"/>
                <w:szCs w:val="22"/>
                <w:lang w:val="es-CO"/>
              </w:rPr>
            </w:pPr>
            <w:r>
              <w:rPr>
                <w:rFonts w:ascii="Arial" w:hAnsi="Arial" w:cs="Arial"/>
                <w:b/>
                <w:color w:val="D9D9D9"/>
                <w:sz w:val="22"/>
                <w:szCs w:val="22"/>
                <w:lang w:val="es-CO"/>
              </w:rPr>
              <w:t>25/02/2022</w:t>
            </w:r>
          </w:p>
        </w:tc>
        <w:tc>
          <w:tcPr>
            <w:tcW w:w="2155" w:type="dxa"/>
            <w:gridSpan w:val="2"/>
            <w:shd w:val="clear" w:color="auto" w:fill="FFFFFF"/>
            <w:vAlign w:val="center"/>
          </w:tcPr>
          <w:p w14:paraId="2E55ED88" w14:textId="23A10ACD" w:rsidR="001163A8" w:rsidRDefault="00787EBF" w:rsidP="001163A8">
            <w:pPr>
              <w:rPr>
                <w:rFonts w:ascii="Arial" w:hAnsi="Arial" w:cs="Arial"/>
                <w:b/>
                <w:color w:val="D9D9D9"/>
                <w:sz w:val="22"/>
                <w:szCs w:val="22"/>
                <w:lang w:val="es-CO"/>
              </w:rPr>
            </w:pPr>
            <w:r>
              <w:rPr>
                <w:rFonts w:ascii="Arial" w:hAnsi="Arial" w:cs="Arial"/>
                <w:b/>
                <w:color w:val="D9D9D9"/>
                <w:sz w:val="22"/>
                <w:szCs w:val="22"/>
                <w:lang w:val="es-CO"/>
              </w:rPr>
              <w:t xml:space="preserve">Programación back </w:t>
            </w:r>
            <w:proofErr w:type="spellStart"/>
            <w:r>
              <w:rPr>
                <w:rFonts w:ascii="Arial" w:hAnsi="Arial" w:cs="Arial"/>
                <w:b/>
                <w:color w:val="D9D9D9"/>
                <w:sz w:val="22"/>
                <w:szCs w:val="22"/>
                <w:lang w:val="es-CO"/>
              </w:rPr>
              <w:t>end</w:t>
            </w:r>
            <w:proofErr w:type="spellEnd"/>
          </w:p>
        </w:tc>
      </w:tr>
      <w:tr w:rsidR="00787EBF" w:rsidRPr="008C2396" w14:paraId="4C72D18C" w14:textId="77777777" w:rsidTr="00C10C80">
        <w:trPr>
          <w:trHeight w:val="567"/>
        </w:trPr>
        <w:tc>
          <w:tcPr>
            <w:tcW w:w="463" w:type="dxa"/>
            <w:shd w:val="clear" w:color="auto" w:fill="FFFFFF"/>
            <w:vAlign w:val="center"/>
          </w:tcPr>
          <w:p w14:paraId="5783F13F" w14:textId="51B77BAB" w:rsidR="00787EBF" w:rsidRPr="008C2396" w:rsidRDefault="00787EBF" w:rsidP="00787EBF">
            <w:pPr>
              <w:rPr>
                <w:rFonts w:ascii="Arial" w:hAnsi="Arial" w:cs="Arial"/>
                <w:b/>
                <w:color w:val="D9D9D9"/>
                <w:sz w:val="22"/>
                <w:szCs w:val="22"/>
                <w:lang w:val="es-CO"/>
              </w:rPr>
            </w:pPr>
            <w:r>
              <w:rPr>
                <w:rFonts w:ascii="Arial" w:hAnsi="Arial" w:cs="Arial"/>
                <w:b/>
                <w:color w:val="D9D9D9"/>
                <w:sz w:val="22"/>
                <w:szCs w:val="22"/>
                <w:lang w:val="es-CO"/>
              </w:rPr>
              <w:t>8</w:t>
            </w:r>
          </w:p>
        </w:tc>
        <w:tc>
          <w:tcPr>
            <w:tcW w:w="1806" w:type="dxa"/>
            <w:shd w:val="clear" w:color="auto" w:fill="FFFFFF"/>
            <w:vAlign w:val="center"/>
          </w:tcPr>
          <w:p w14:paraId="7BCAE7AF" w14:textId="1C2EF7CA" w:rsidR="00787EBF" w:rsidRPr="008C2396" w:rsidRDefault="00787EBF" w:rsidP="00787EBF">
            <w:pPr>
              <w:rPr>
                <w:rFonts w:ascii="Arial" w:hAnsi="Arial" w:cs="Arial"/>
                <w:b/>
                <w:color w:val="D9D9D9"/>
                <w:sz w:val="22"/>
                <w:szCs w:val="22"/>
                <w:lang w:val="es-CO"/>
              </w:rPr>
            </w:pPr>
            <w:r>
              <w:rPr>
                <w:rFonts w:ascii="Arial" w:hAnsi="Arial" w:cs="Arial"/>
                <w:b/>
                <w:color w:val="D9D9D9"/>
                <w:sz w:val="22"/>
                <w:szCs w:val="22"/>
                <w:lang w:val="es-CO"/>
              </w:rPr>
              <w:t xml:space="preserve">Pruebas </w:t>
            </w:r>
          </w:p>
        </w:tc>
        <w:tc>
          <w:tcPr>
            <w:tcW w:w="1806" w:type="dxa"/>
            <w:gridSpan w:val="2"/>
            <w:shd w:val="clear" w:color="auto" w:fill="FFFFFF"/>
            <w:vAlign w:val="center"/>
          </w:tcPr>
          <w:p w14:paraId="322710B2" w14:textId="386ED1D6" w:rsidR="00787EBF" w:rsidRPr="008C2396" w:rsidRDefault="00787EBF" w:rsidP="00787EBF">
            <w:pPr>
              <w:rPr>
                <w:rFonts w:ascii="Arial" w:hAnsi="Arial" w:cs="Arial"/>
                <w:b/>
                <w:color w:val="D9D9D9"/>
                <w:sz w:val="22"/>
                <w:szCs w:val="22"/>
                <w:lang w:val="es-CO"/>
              </w:rPr>
            </w:pPr>
            <w:r>
              <w:rPr>
                <w:rFonts w:ascii="Arial" w:hAnsi="Arial" w:cs="Arial"/>
                <w:b/>
                <w:color w:val="D9D9D9"/>
                <w:sz w:val="22"/>
                <w:szCs w:val="22"/>
                <w:lang w:val="es-CO"/>
              </w:rPr>
              <w:t>Simulación</w:t>
            </w:r>
          </w:p>
        </w:tc>
        <w:tc>
          <w:tcPr>
            <w:tcW w:w="1586" w:type="dxa"/>
            <w:gridSpan w:val="2"/>
            <w:shd w:val="clear" w:color="auto" w:fill="FFFFFF"/>
            <w:vAlign w:val="center"/>
          </w:tcPr>
          <w:p w14:paraId="1FB85AB4" w14:textId="022AC1DC" w:rsidR="00787EBF" w:rsidRPr="008C2396" w:rsidRDefault="00787EBF" w:rsidP="00787EBF">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7E7C5D4A" w14:textId="48B8C2BA" w:rsidR="00787EBF" w:rsidRPr="008C2396" w:rsidRDefault="00DE7781" w:rsidP="00787EBF">
            <w:pPr>
              <w:rPr>
                <w:rFonts w:ascii="Arial" w:hAnsi="Arial" w:cs="Arial"/>
                <w:b/>
                <w:color w:val="D9D9D9"/>
                <w:sz w:val="22"/>
                <w:szCs w:val="22"/>
                <w:lang w:val="es-CO"/>
              </w:rPr>
            </w:pPr>
            <w:r>
              <w:rPr>
                <w:rFonts w:ascii="Arial" w:hAnsi="Arial" w:cs="Arial"/>
                <w:b/>
                <w:color w:val="D9D9D9"/>
                <w:sz w:val="22"/>
                <w:szCs w:val="22"/>
                <w:lang w:val="es-CO"/>
              </w:rPr>
              <w:t>26/02/2022</w:t>
            </w:r>
          </w:p>
        </w:tc>
        <w:tc>
          <w:tcPr>
            <w:tcW w:w="1318" w:type="dxa"/>
            <w:shd w:val="clear" w:color="auto" w:fill="FFFFFF"/>
            <w:vAlign w:val="center"/>
          </w:tcPr>
          <w:p w14:paraId="0413DF0A" w14:textId="294C61A6" w:rsidR="00787EBF" w:rsidRPr="008C2396" w:rsidRDefault="009E5A1F" w:rsidP="00787EBF">
            <w:pPr>
              <w:rPr>
                <w:rFonts w:ascii="Arial" w:hAnsi="Arial" w:cs="Arial"/>
                <w:b/>
                <w:color w:val="D9D9D9"/>
                <w:sz w:val="22"/>
                <w:szCs w:val="22"/>
                <w:lang w:val="es-CO"/>
              </w:rPr>
            </w:pPr>
            <w:r>
              <w:rPr>
                <w:rFonts w:ascii="Arial" w:hAnsi="Arial" w:cs="Arial"/>
                <w:b/>
                <w:color w:val="D9D9D9"/>
                <w:sz w:val="22"/>
                <w:szCs w:val="22"/>
                <w:lang w:val="es-CO"/>
              </w:rPr>
              <w:t>1</w:t>
            </w:r>
            <w:r w:rsidR="00DE7781">
              <w:rPr>
                <w:rFonts w:ascii="Arial" w:hAnsi="Arial" w:cs="Arial"/>
                <w:b/>
                <w:color w:val="D9D9D9"/>
                <w:sz w:val="22"/>
                <w:szCs w:val="22"/>
                <w:lang w:val="es-CO"/>
              </w:rPr>
              <w:t>/03/2022</w:t>
            </w:r>
          </w:p>
        </w:tc>
        <w:tc>
          <w:tcPr>
            <w:tcW w:w="2155" w:type="dxa"/>
            <w:gridSpan w:val="2"/>
            <w:shd w:val="clear" w:color="auto" w:fill="FFFFFF"/>
            <w:vAlign w:val="center"/>
          </w:tcPr>
          <w:p w14:paraId="09603F8E" w14:textId="78466D17" w:rsidR="00DE7781" w:rsidRPr="008C2396" w:rsidRDefault="00DE7781" w:rsidP="00787EBF">
            <w:pPr>
              <w:rPr>
                <w:rFonts w:ascii="Arial" w:hAnsi="Arial" w:cs="Arial"/>
                <w:b/>
                <w:color w:val="D9D9D9"/>
                <w:sz w:val="22"/>
                <w:szCs w:val="22"/>
                <w:lang w:val="es-CO"/>
              </w:rPr>
            </w:pPr>
            <w:r>
              <w:rPr>
                <w:rFonts w:ascii="Arial" w:hAnsi="Arial" w:cs="Arial"/>
                <w:b/>
                <w:color w:val="D9D9D9"/>
                <w:sz w:val="22"/>
                <w:szCs w:val="22"/>
                <w:lang w:val="es-CO"/>
              </w:rPr>
              <w:t>Pruebas de funcionamiento de sistema</w:t>
            </w:r>
          </w:p>
        </w:tc>
      </w:tr>
      <w:tr w:rsidR="00C10C80" w:rsidRPr="008C2396" w14:paraId="59455FD5" w14:textId="77777777" w:rsidTr="00C10C80">
        <w:trPr>
          <w:trHeight w:val="567"/>
        </w:trPr>
        <w:tc>
          <w:tcPr>
            <w:tcW w:w="463" w:type="dxa"/>
            <w:shd w:val="clear" w:color="auto" w:fill="FFFFFF"/>
            <w:vAlign w:val="center"/>
          </w:tcPr>
          <w:p w14:paraId="21B483E8" w14:textId="557A4D03" w:rsidR="00C10C80" w:rsidRDefault="00C10C80" w:rsidP="00C10C80">
            <w:pPr>
              <w:rPr>
                <w:rFonts w:ascii="Arial" w:hAnsi="Arial" w:cs="Arial"/>
                <w:b/>
                <w:color w:val="D9D9D9"/>
                <w:sz w:val="22"/>
                <w:szCs w:val="22"/>
                <w:lang w:val="es-CO"/>
              </w:rPr>
            </w:pPr>
            <w:r>
              <w:rPr>
                <w:rFonts w:ascii="Arial" w:hAnsi="Arial" w:cs="Arial"/>
                <w:b/>
                <w:color w:val="D9D9D9"/>
                <w:sz w:val="22"/>
                <w:szCs w:val="22"/>
                <w:lang w:val="es-CO"/>
              </w:rPr>
              <w:t>9</w:t>
            </w:r>
          </w:p>
        </w:tc>
        <w:tc>
          <w:tcPr>
            <w:tcW w:w="1806" w:type="dxa"/>
            <w:shd w:val="clear" w:color="auto" w:fill="FFFFFF"/>
            <w:vAlign w:val="center"/>
          </w:tcPr>
          <w:p w14:paraId="253511FB" w14:textId="17994D25" w:rsidR="00C10C80" w:rsidRDefault="00C10C80" w:rsidP="00C10C80">
            <w:pPr>
              <w:rPr>
                <w:rFonts w:ascii="Arial" w:hAnsi="Arial" w:cs="Arial"/>
                <w:b/>
                <w:color w:val="D9D9D9"/>
                <w:sz w:val="22"/>
                <w:szCs w:val="22"/>
                <w:lang w:val="es-CO"/>
              </w:rPr>
            </w:pPr>
            <w:proofErr w:type="spellStart"/>
            <w:r>
              <w:rPr>
                <w:rFonts w:ascii="Arial" w:hAnsi="Arial" w:cs="Arial"/>
                <w:b/>
                <w:color w:val="D9D9D9"/>
                <w:sz w:val="22"/>
                <w:szCs w:val="22"/>
                <w:lang w:val="es-CO"/>
              </w:rPr>
              <w:t>Re-trabajo</w:t>
            </w:r>
            <w:proofErr w:type="spellEnd"/>
          </w:p>
        </w:tc>
        <w:tc>
          <w:tcPr>
            <w:tcW w:w="1806" w:type="dxa"/>
            <w:gridSpan w:val="2"/>
            <w:shd w:val="clear" w:color="auto" w:fill="FFFFFF"/>
            <w:vAlign w:val="center"/>
          </w:tcPr>
          <w:p w14:paraId="30CD1389" w14:textId="77777777" w:rsidR="00C10C80" w:rsidRDefault="00C10C80" w:rsidP="00C10C80">
            <w:pPr>
              <w:rPr>
                <w:rFonts w:ascii="Arial" w:hAnsi="Arial" w:cs="Arial"/>
                <w:b/>
                <w:color w:val="D9D9D9"/>
                <w:sz w:val="22"/>
                <w:szCs w:val="22"/>
                <w:lang w:val="es-CO"/>
              </w:rPr>
            </w:pPr>
            <w:r>
              <w:rPr>
                <w:rFonts w:ascii="Arial" w:hAnsi="Arial" w:cs="Arial"/>
                <w:b/>
                <w:color w:val="D9D9D9"/>
                <w:sz w:val="22"/>
                <w:szCs w:val="22"/>
                <w:lang w:val="es-CO"/>
              </w:rPr>
              <w:t>Modificaciones</w:t>
            </w:r>
          </w:p>
          <w:p w14:paraId="7FFF9495" w14:textId="7F4B2899" w:rsidR="00C10C80" w:rsidRDefault="00C10C80" w:rsidP="00C10C80">
            <w:pPr>
              <w:rPr>
                <w:rFonts w:ascii="Arial" w:hAnsi="Arial" w:cs="Arial"/>
                <w:b/>
                <w:color w:val="D9D9D9"/>
                <w:sz w:val="22"/>
                <w:szCs w:val="22"/>
                <w:lang w:val="es-CO"/>
              </w:rPr>
            </w:pPr>
            <w:r>
              <w:rPr>
                <w:rFonts w:ascii="Arial" w:hAnsi="Arial" w:cs="Arial"/>
                <w:b/>
                <w:color w:val="D9D9D9"/>
                <w:sz w:val="22"/>
                <w:szCs w:val="22"/>
                <w:lang w:val="es-CO"/>
              </w:rPr>
              <w:t>Y solución de problemas</w:t>
            </w:r>
          </w:p>
        </w:tc>
        <w:tc>
          <w:tcPr>
            <w:tcW w:w="1586" w:type="dxa"/>
            <w:gridSpan w:val="2"/>
            <w:shd w:val="clear" w:color="auto" w:fill="FFFFFF"/>
            <w:vAlign w:val="center"/>
          </w:tcPr>
          <w:p w14:paraId="0AF4267F" w14:textId="2AACE887" w:rsidR="00C10C80" w:rsidRDefault="00C10C80" w:rsidP="00C10C80">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53758E1B" w14:textId="4120564E" w:rsidR="00C10C80" w:rsidRDefault="009E5A1F" w:rsidP="00C10C80">
            <w:pPr>
              <w:rPr>
                <w:rFonts w:ascii="Arial" w:hAnsi="Arial" w:cs="Arial"/>
                <w:b/>
                <w:color w:val="D9D9D9"/>
                <w:sz w:val="22"/>
                <w:szCs w:val="22"/>
                <w:lang w:val="es-CO"/>
              </w:rPr>
            </w:pPr>
            <w:r>
              <w:rPr>
                <w:rFonts w:ascii="Arial" w:hAnsi="Arial" w:cs="Arial"/>
                <w:b/>
                <w:color w:val="D9D9D9"/>
                <w:sz w:val="22"/>
                <w:szCs w:val="22"/>
                <w:lang w:val="es-CO"/>
              </w:rPr>
              <w:t>1</w:t>
            </w:r>
            <w:r w:rsidR="00DC1451">
              <w:rPr>
                <w:rFonts w:ascii="Arial" w:hAnsi="Arial" w:cs="Arial"/>
                <w:b/>
                <w:color w:val="D9D9D9"/>
                <w:sz w:val="22"/>
                <w:szCs w:val="22"/>
                <w:lang w:val="es-CO"/>
              </w:rPr>
              <w:t>/03/2022</w:t>
            </w:r>
          </w:p>
        </w:tc>
        <w:tc>
          <w:tcPr>
            <w:tcW w:w="1318" w:type="dxa"/>
            <w:shd w:val="clear" w:color="auto" w:fill="FFFFFF"/>
            <w:vAlign w:val="center"/>
          </w:tcPr>
          <w:p w14:paraId="5FD995F2" w14:textId="3A665EA4" w:rsidR="00C10C80" w:rsidRDefault="009E5A1F" w:rsidP="00C10C80">
            <w:pPr>
              <w:rPr>
                <w:rFonts w:ascii="Arial" w:hAnsi="Arial" w:cs="Arial"/>
                <w:b/>
                <w:color w:val="D9D9D9"/>
                <w:sz w:val="22"/>
                <w:szCs w:val="22"/>
                <w:lang w:val="es-CO"/>
              </w:rPr>
            </w:pPr>
            <w:r>
              <w:rPr>
                <w:rFonts w:ascii="Arial" w:hAnsi="Arial" w:cs="Arial"/>
                <w:b/>
                <w:color w:val="D9D9D9"/>
                <w:sz w:val="22"/>
                <w:szCs w:val="22"/>
                <w:lang w:val="es-CO"/>
              </w:rPr>
              <w:t>8</w:t>
            </w:r>
            <w:r w:rsidR="00DC1451">
              <w:rPr>
                <w:rFonts w:ascii="Arial" w:hAnsi="Arial" w:cs="Arial"/>
                <w:b/>
                <w:color w:val="D9D9D9"/>
                <w:sz w:val="22"/>
                <w:szCs w:val="22"/>
                <w:lang w:val="es-CO"/>
              </w:rPr>
              <w:t>/03/2022</w:t>
            </w:r>
          </w:p>
        </w:tc>
        <w:tc>
          <w:tcPr>
            <w:tcW w:w="2155" w:type="dxa"/>
            <w:gridSpan w:val="2"/>
            <w:shd w:val="clear" w:color="auto" w:fill="FFFFFF"/>
            <w:vAlign w:val="center"/>
          </w:tcPr>
          <w:p w14:paraId="395A5395" w14:textId="266B2B61" w:rsidR="00C10C80" w:rsidRDefault="00DC1451" w:rsidP="00C10C80">
            <w:pPr>
              <w:rPr>
                <w:rFonts w:ascii="Arial" w:hAnsi="Arial" w:cs="Arial"/>
                <w:b/>
                <w:color w:val="D9D9D9"/>
                <w:sz w:val="22"/>
                <w:szCs w:val="22"/>
                <w:lang w:val="es-CO"/>
              </w:rPr>
            </w:pPr>
            <w:r>
              <w:rPr>
                <w:rFonts w:ascii="Arial" w:hAnsi="Arial" w:cs="Arial"/>
                <w:b/>
                <w:color w:val="D9D9D9"/>
                <w:sz w:val="22"/>
                <w:szCs w:val="22"/>
                <w:lang w:val="es-CO"/>
              </w:rPr>
              <w:t>Corrección de errores</w:t>
            </w:r>
          </w:p>
        </w:tc>
      </w:tr>
      <w:tr w:rsidR="009E5A1F" w:rsidRPr="008C2396" w14:paraId="2E080C0E" w14:textId="77777777" w:rsidTr="00C10C80">
        <w:trPr>
          <w:trHeight w:val="567"/>
        </w:trPr>
        <w:tc>
          <w:tcPr>
            <w:tcW w:w="463" w:type="dxa"/>
            <w:shd w:val="clear" w:color="auto" w:fill="FFFFFF"/>
            <w:vAlign w:val="center"/>
          </w:tcPr>
          <w:p w14:paraId="2CD32879" w14:textId="2D1455AC" w:rsidR="009E5A1F" w:rsidRDefault="009E5A1F" w:rsidP="009E5A1F">
            <w:pPr>
              <w:rPr>
                <w:rFonts w:ascii="Arial" w:hAnsi="Arial" w:cs="Arial"/>
                <w:b/>
                <w:color w:val="D9D9D9"/>
                <w:sz w:val="22"/>
                <w:szCs w:val="22"/>
                <w:lang w:val="es-CO"/>
              </w:rPr>
            </w:pPr>
            <w:r>
              <w:rPr>
                <w:rFonts w:ascii="Arial" w:hAnsi="Arial" w:cs="Arial"/>
                <w:b/>
                <w:color w:val="D9D9D9"/>
                <w:sz w:val="22"/>
                <w:szCs w:val="22"/>
                <w:lang w:val="es-CO"/>
              </w:rPr>
              <w:t>10</w:t>
            </w:r>
          </w:p>
        </w:tc>
        <w:tc>
          <w:tcPr>
            <w:tcW w:w="1806" w:type="dxa"/>
            <w:shd w:val="clear" w:color="auto" w:fill="FFFFFF"/>
            <w:vAlign w:val="center"/>
          </w:tcPr>
          <w:p w14:paraId="3BC485F8" w14:textId="7DDA41F8" w:rsidR="009E5A1F" w:rsidRDefault="009E5A1F" w:rsidP="009E5A1F">
            <w:pPr>
              <w:rPr>
                <w:rFonts w:ascii="Arial" w:hAnsi="Arial" w:cs="Arial"/>
                <w:b/>
                <w:color w:val="D9D9D9"/>
                <w:sz w:val="22"/>
                <w:szCs w:val="22"/>
                <w:lang w:val="es-CO"/>
              </w:rPr>
            </w:pPr>
            <w:r>
              <w:rPr>
                <w:rFonts w:ascii="Arial" w:hAnsi="Arial" w:cs="Arial"/>
                <w:b/>
                <w:color w:val="D9D9D9"/>
                <w:sz w:val="22"/>
                <w:szCs w:val="22"/>
                <w:lang w:val="es-CO"/>
              </w:rPr>
              <w:t>Pruebas</w:t>
            </w:r>
          </w:p>
        </w:tc>
        <w:tc>
          <w:tcPr>
            <w:tcW w:w="1806" w:type="dxa"/>
            <w:gridSpan w:val="2"/>
            <w:shd w:val="clear" w:color="auto" w:fill="FFFFFF"/>
            <w:vAlign w:val="center"/>
          </w:tcPr>
          <w:p w14:paraId="7D545707" w14:textId="5C5B4091" w:rsidR="009E5A1F" w:rsidRDefault="009E5A1F" w:rsidP="009E5A1F">
            <w:pPr>
              <w:rPr>
                <w:rFonts w:ascii="Arial" w:hAnsi="Arial" w:cs="Arial"/>
                <w:b/>
                <w:color w:val="D9D9D9"/>
                <w:sz w:val="22"/>
                <w:szCs w:val="22"/>
                <w:lang w:val="es-CO"/>
              </w:rPr>
            </w:pPr>
            <w:r>
              <w:rPr>
                <w:rFonts w:ascii="Arial" w:hAnsi="Arial" w:cs="Arial"/>
                <w:b/>
                <w:color w:val="D9D9D9"/>
                <w:sz w:val="22"/>
                <w:szCs w:val="22"/>
                <w:lang w:val="es-CO"/>
              </w:rPr>
              <w:t>Simulación</w:t>
            </w:r>
          </w:p>
        </w:tc>
        <w:tc>
          <w:tcPr>
            <w:tcW w:w="1586" w:type="dxa"/>
            <w:gridSpan w:val="2"/>
            <w:shd w:val="clear" w:color="auto" w:fill="FFFFFF"/>
            <w:vAlign w:val="center"/>
          </w:tcPr>
          <w:p w14:paraId="279BA2E0" w14:textId="1D573151" w:rsidR="009E5A1F" w:rsidRDefault="009E5A1F" w:rsidP="009E5A1F">
            <w:pPr>
              <w:rPr>
                <w:rFonts w:ascii="Arial" w:hAnsi="Arial" w:cs="Arial"/>
                <w:b/>
                <w:color w:val="D9D9D9"/>
                <w:sz w:val="22"/>
                <w:szCs w:val="22"/>
                <w:lang w:val="es-CO"/>
              </w:rPr>
            </w:pPr>
            <w:r>
              <w:rPr>
                <w:rFonts w:ascii="Arial" w:hAnsi="Arial" w:cs="Arial"/>
                <w:b/>
                <w:color w:val="D9D9D9"/>
                <w:sz w:val="22"/>
                <w:szCs w:val="22"/>
                <w:lang w:val="es-CO"/>
              </w:rPr>
              <w:t>Edgar Tornez</w:t>
            </w:r>
          </w:p>
        </w:tc>
        <w:tc>
          <w:tcPr>
            <w:tcW w:w="1318" w:type="dxa"/>
            <w:shd w:val="clear" w:color="auto" w:fill="FFFFFF"/>
            <w:vAlign w:val="center"/>
          </w:tcPr>
          <w:p w14:paraId="18C4449E" w14:textId="3CF77594" w:rsidR="009E5A1F" w:rsidRDefault="009E5A1F" w:rsidP="009E5A1F">
            <w:pPr>
              <w:rPr>
                <w:rFonts w:ascii="Arial" w:hAnsi="Arial" w:cs="Arial"/>
                <w:b/>
                <w:color w:val="D9D9D9"/>
                <w:sz w:val="22"/>
                <w:szCs w:val="22"/>
                <w:lang w:val="es-CO"/>
              </w:rPr>
            </w:pPr>
            <w:r>
              <w:rPr>
                <w:rFonts w:ascii="Arial" w:hAnsi="Arial" w:cs="Arial"/>
                <w:b/>
                <w:color w:val="D9D9D9"/>
                <w:sz w:val="22"/>
                <w:szCs w:val="22"/>
                <w:lang w:val="es-CO"/>
              </w:rPr>
              <w:t>9/03/2022</w:t>
            </w:r>
          </w:p>
        </w:tc>
        <w:tc>
          <w:tcPr>
            <w:tcW w:w="1318" w:type="dxa"/>
            <w:shd w:val="clear" w:color="auto" w:fill="FFFFFF"/>
            <w:vAlign w:val="center"/>
          </w:tcPr>
          <w:p w14:paraId="3C8921B0" w14:textId="34966E94" w:rsidR="009E5A1F" w:rsidRDefault="009E5A1F" w:rsidP="009E5A1F">
            <w:pPr>
              <w:rPr>
                <w:rFonts w:ascii="Arial" w:hAnsi="Arial" w:cs="Arial"/>
                <w:b/>
                <w:color w:val="D9D9D9"/>
                <w:sz w:val="22"/>
                <w:szCs w:val="22"/>
                <w:lang w:val="es-CO"/>
              </w:rPr>
            </w:pPr>
            <w:r>
              <w:rPr>
                <w:rFonts w:ascii="Arial" w:hAnsi="Arial" w:cs="Arial"/>
                <w:b/>
                <w:color w:val="D9D9D9"/>
                <w:sz w:val="22"/>
                <w:szCs w:val="22"/>
                <w:lang w:val="es-CO"/>
              </w:rPr>
              <w:t>15/03/2022</w:t>
            </w:r>
          </w:p>
        </w:tc>
        <w:tc>
          <w:tcPr>
            <w:tcW w:w="2155" w:type="dxa"/>
            <w:gridSpan w:val="2"/>
            <w:shd w:val="clear" w:color="auto" w:fill="FFFFFF"/>
            <w:vAlign w:val="center"/>
          </w:tcPr>
          <w:p w14:paraId="73DE30EE" w14:textId="40A10E35" w:rsidR="009E5A1F" w:rsidRDefault="009035F9" w:rsidP="009E5A1F">
            <w:pPr>
              <w:rPr>
                <w:rFonts w:ascii="Arial" w:hAnsi="Arial" w:cs="Arial"/>
                <w:b/>
                <w:color w:val="D9D9D9"/>
                <w:sz w:val="22"/>
                <w:szCs w:val="22"/>
                <w:lang w:val="es-CO"/>
              </w:rPr>
            </w:pPr>
            <w:r>
              <w:rPr>
                <w:rFonts w:ascii="Arial" w:hAnsi="Arial" w:cs="Arial"/>
                <w:b/>
                <w:color w:val="D9D9D9"/>
                <w:sz w:val="22"/>
                <w:szCs w:val="22"/>
                <w:lang w:val="es-CO"/>
              </w:rPr>
              <w:t>Pruebas de funcionamiento finales</w:t>
            </w:r>
          </w:p>
        </w:tc>
      </w:tr>
      <w:tr w:rsidR="009E5A1F" w:rsidRPr="008C2396" w14:paraId="37F7A3B2" w14:textId="77777777" w:rsidTr="0031230D">
        <w:trPr>
          <w:trHeight w:val="182"/>
        </w:trPr>
        <w:tc>
          <w:tcPr>
            <w:tcW w:w="10452" w:type="dxa"/>
            <w:gridSpan w:val="10"/>
            <w:shd w:val="clear" w:color="auto" w:fill="A50021"/>
            <w:vAlign w:val="center"/>
          </w:tcPr>
          <w:p w14:paraId="6BDDD314" w14:textId="77777777" w:rsidR="009E5A1F" w:rsidRPr="008C2396" w:rsidRDefault="009E5A1F" w:rsidP="009E5A1F">
            <w:pPr>
              <w:jc w:val="center"/>
              <w:rPr>
                <w:rFonts w:ascii="Arial" w:hAnsi="Arial" w:cs="Arial"/>
                <w:b/>
                <w:sz w:val="22"/>
                <w:szCs w:val="22"/>
              </w:rPr>
            </w:pPr>
            <w:r w:rsidRPr="008C2396">
              <w:rPr>
                <w:rFonts w:ascii="Arial" w:hAnsi="Arial" w:cs="Arial"/>
                <w:b/>
                <w:sz w:val="22"/>
                <w:szCs w:val="22"/>
              </w:rPr>
              <w:t>Diagrama de planeación</w:t>
            </w:r>
          </w:p>
        </w:tc>
      </w:tr>
      <w:tr w:rsidR="009E5A1F" w:rsidRPr="008C2396" w14:paraId="51D6FE6B" w14:textId="77777777" w:rsidTr="0031230D">
        <w:trPr>
          <w:trHeight w:val="2260"/>
        </w:trPr>
        <w:tc>
          <w:tcPr>
            <w:tcW w:w="10452" w:type="dxa"/>
            <w:gridSpan w:val="10"/>
            <w:shd w:val="clear" w:color="auto" w:fill="FFFFFF"/>
            <w:vAlign w:val="center"/>
          </w:tcPr>
          <w:p w14:paraId="324FC034" w14:textId="77777777" w:rsidR="009E5A1F" w:rsidRPr="008C2396" w:rsidRDefault="009E5A1F" w:rsidP="009E5A1F">
            <w:pPr>
              <w:rPr>
                <w:rFonts w:ascii="Arial" w:hAnsi="Arial" w:cs="Arial"/>
                <w:noProof/>
              </w:rPr>
            </w:pPr>
            <w:r>
              <w:rPr>
                <w:rFonts w:ascii="Arial" w:hAnsi="Arial" w:cs="Arial"/>
                <w:noProof/>
              </w:rPr>
              <w:pict w14:anchorId="698D4F77">
                <v:shape id="_x0000_i1369" type="#_x0000_t75" style="width:441.8pt;height:205.65pt;visibility:visible">
                  <v:imagedata r:id="rId9" o:title="" grayscale="t"/>
                </v:shape>
              </w:pict>
            </w:r>
          </w:p>
          <w:p w14:paraId="388D4AE1" w14:textId="77777777" w:rsidR="009E5A1F" w:rsidRPr="008C2396" w:rsidRDefault="009E5A1F" w:rsidP="009E5A1F">
            <w:pPr>
              <w:rPr>
                <w:rFonts w:ascii="Arial" w:hAnsi="Arial" w:cs="Arial"/>
                <w:noProof/>
              </w:rPr>
            </w:pPr>
          </w:p>
          <w:p w14:paraId="1F7E783A" w14:textId="77777777" w:rsidR="009E5A1F" w:rsidRPr="008C2396" w:rsidRDefault="009E5A1F" w:rsidP="009E5A1F">
            <w:pPr>
              <w:rPr>
                <w:rFonts w:ascii="Arial" w:hAnsi="Arial" w:cs="Arial"/>
                <w:b/>
                <w:sz w:val="22"/>
                <w:szCs w:val="22"/>
              </w:rPr>
            </w:pPr>
          </w:p>
        </w:tc>
      </w:tr>
    </w:tbl>
    <w:p w14:paraId="3FEB354C" w14:textId="77777777" w:rsidR="00EE35D9" w:rsidRPr="008C2396" w:rsidRDefault="00EE35D9" w:rsidP="00CF1DBE">
      <w:pPr>
        <w:jc w:val="both"/>
        <w:rPr>
          <w:rFonts w:ascii="Arial" w:hAnsi="Arial" w:cs="Arial"/>
          <w:b/>
          <w:sz w:val="22"/>
        </w:rPr>
      </w:pPr>
    </w:p>
    <w:p w14:paraId="3D688A10"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E855F67" w14:textId="77777777" w:rsidR="000C0F24" w:rsidRPr="008C2396" w:rsidRDefault="000C0F24" w:rsidP="00CF1DBE">
      <w:pPr>
        <w:jc w:val="both"/>
        <w:rPr>
          <w:rFonts w:ascii="Arial" w:hAnsi="Arial" w:cs="Arial"/>
        </w:rPr>
      </w:pPr>
    </w:p>
    <w:p w14:paraId="0DA9D939"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3985BCEC" w14:textId="77777777" w:rsidTr="0031230D">
        <w:tc>
          <w:tcPr>
            <w:tcW w:w="4112" w:type="dxa"/>
            <w:shd w:val="clear" w:color="auto" w:fill="A6A6A6"/>
          </w:tcPr>
          <w:p w14:paraId="47FF1B46"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20C635C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6F09FBF7"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D14296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1DAEB557" w14:textId="77777777" w:rsidTr="0031230D">
        <w:tc>
          <w:tcPr>
            <w:tcW w:w="4112" w:type="dxa"/>
            <w:shd w:val="clear" w:color="auto" w:fill="auto"/>
          </w:tcPr>
          <w:p w14:paraId="5AAD757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B81086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02B9ED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479BF5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361DB214" w14:textId="77777777" w:rsidTr="0031230D">
        <w:tc>
          <w:tcPr>
            <w:tcW w:w="4112" w:type="dxa"/>
            <w:shd w:val="clear" w:color="auto" w:fill="auto"/>
          </w:tcPr>
          <w:p w14:paraId="526F95A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DCE349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AC357E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310C9E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D10E4AC" w14:textId="77777777" w:rsidTr="0031230D">
        <w:tc>
          <w:tcPr>
            <w:tcW w:w="4112" w:type="dxa"/>
            <w:shd w:val="clear" w:color="auto" w:fill="auto"/>
          </w:tcPr>
          <w:p w14:paraId="2C456DF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E98EFF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C3A3F3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97868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290B98F" w14:textId="77777777" w:rsidTr="0031230D">
        <w:tc>
          <w:tcPr>
            <w:tcW w:w="4112" w:type="dxa"/>
            <w:shd w:val="clear" w:color="auto" w:fill="auto"/>
          </w:tcPr>
          <w:p w14:paraId="6C218F9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E8EB6B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405B96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A622C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2FC801A" w14:textId="77777777" w:rsidTr="0031230D">
        <w:tc>
          <w:tcPr>
            <w:tcW w:w="4112" w:type="dxa"/>
            <w:shd w:val="clear" w:color="auto" w:fill="auto"/>
          </w:tcPr>
          <w:p w14:paraId="252B5C3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B7CBB5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B2ABB0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156335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412D851A" w14:textId="77777777" w:rsidR="001A2265" w:rsidRPr="008C2396" w:rsidRDefault="001A2265" w:rsidP="00F86C39">
      <w:pPr>
        <w:ind w:left="720"/>
        <w:rPr>
          <w:rFonts w:ascii="Arial" w:hAnsi="Arial" w:cs="Arial"/>
          <w:b/>
          <w:sz w:val="28"/>
          <w:szCs w:val="28"/>
        </w:rPr>
      </w:pPr>
    </w:p>
    <w:p w14:paraId="269F2698" w14:textId="77777777" w:rsidR="00D234A2" w:rsidRPr="008C2396" w:rsidRDefault="00740EE6" w:rsidP="00F86C39">
      <w:pPr>
        <w:pStyle w:val="Ttulo1"/>
        <w:rPr>
          <w:rFonts w:cs="Arial"/>
        </w:rPr>
      </w:pPr>
      <w:bookmarkStart w:id="12" w:name="_Toc532221777"/>
      <w:r w:rsidRPr="008C2396">
        <w:rPr>
          <w:rFonts w:cs="Arial"/>
        </w:rPr>
        <w:lastRenderedPageBreak/>
        <w:t>LEVANTAMIENTO DEL REQUERIMIENTO DETALLADO</w:t>
      </w:r>
      <w:bookmarkEnd w:id="12"/>
    </w:p>
    <w:p w14:paraId="429867CA" w14:textId="77777777" w:rsidR="00137683" w:rsidRPr="008C2396" w:rsidRDefault="00137683" w:rsidP="00137683">
      <w:pPr>
        <w:rPr>
          <w:rFonts w:ascii="Arial" w:hAnsi="Arial" w:cs="Arial"/>
          <w:lang w:val="es-ES_tradnl" w:eastAsia="en-US"/>
        </w:rPr>
      </w:pPr>
    </w:p>
    <w:p w14:paraId="6BD290AA"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375DBB3A" w14:textId="77777777" w:rsidTr="004627A3">
        <w:trPr>
          <w:trHeight w:val="182"/>
        </w:trPr>
        <w:tc>
          <w:tcPr>
            <w:tcW w:w="10490" w:type="dxa"/>
            <w:gridSpan w:val="8"/>
            <w:shd w:val="clear" w:color="auto" w:fill="A50021"/>
          </w:tcPr>
          <w:p w14:paraId="0804B343"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AE041BB" w14:textId="77777777" w:rsidTr="005D0764">
        <w:trPr>
          <w:trHeight w:val="182"/>
        </w:trPr>
        <w:tc>
          <w:tcPr>
            <w:tcW w:w="1418" w:type="dxa"/>
            <w:gridSpan w:val="2"/>
            <w:shd w:val="clear" w:color="auto" w:fill="auto"/>
          </w:tcPr>
          <w:p w14:paraId="21E46827"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527C6FF7" w14:textId="7B067B7D" w:rsidR="005D0764" w:rsidRPr="008C2396" w:rsidRDefault="00344EAC" w:rsidP="005D0764">
            <w:pPr>
              <w:jc w:val="both"/>
              <w:rPr>
                <w:rFonts w:ascii="Arial" w:hAnsi="Arial" w:cs="Arial"/>
                <w:b/>
                <w:sz w:val="22"/>
                <w:szCs w:val="22"/>
              </w:rPr>
            </w:pPr>
            <w:r>
              <w:rPr>
                <w:rFonts w:ascii="Arial" w:hAnsi="Arial" w:cs="Arial"/>
                <w:color w:val="A6A6A6"/>
                <w:sz w:val="22"/>
                <w:szCs w:val="22"/>
              </w:rPr>
              <w:t>US-01</w:t>
            </w:r>
          </w:p>
        </w:tc>
      </w:tr>
      <w:tr w:rsidR="005D0764" w:rsidRPr="008C2396" w14:paraId="0619FCE4" w14:textId="77777777" w:rsidTr="005D0764">
        <w:trPr>
          <w:trHeight w:val="182"/>
        </w:trPr>
        <w:tc>
          <w:tcPr>
            <w:tcW w:w="1418" w:type="dxa"/>
            <w:gridSpan w:val="2"/>
            <w:shd w:val="clear" w:color="auto" w:fill="auto"/>
          </w:tcPr>
          <w:p w14:paraId="58466518"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1FA13279" w14:textId="1FA011FF" w:rsidR="005D0764" w:rsidRPr="008C2396" w:rsidRDefault="001C5D91" w:rsidP="005D0764">
            <w:pPr>
              <w:jc w:val="both"/>
              <w:rPr>
                <w:rFonts w:ascii="Arial" w:hAnsi="Arial" w:cs="Arial"/>
                <w:b/>
                <w:sz w:val="22"/>
                <w:szCs w:val="22"/>
              </w:rPr>
            </w:pPr>
            <w:r>
              <w:rPr>
                <w:rFonts w:ascii="Arial" w:hAnsi="Arial" w:cs="Arial"/>
                <w:color w:val="A6A6A6"/>
                <w:sz w:val="22"/>
                <w:szCs w:val="22"/>
              </w:rPr>
              <w:t>Personalización de Perfil</w:t>
            </w:r>
          </w:p>
        </w:tc>
      </w:tr>
      <w:tr w:rsidR="005D0764" w:rsidRPr="008C2396" w14:paraId="109849E1" w14:textId="77777777" w:rsidTr="005D0764">
        <w:trPr>
          <w:trHeight w:val="182"/>
        </w:trPr>
        <w:tc>
          <w:tcPr>
            <w:tcW w:w="1418" w:type="dxa"/>
            <w:gridSpan w:val="2"/>
            <w:shd w:val="clear" w:color="auto" w:fill="auto"/>
          </w:tcPr>
          <w:p w14:paraId="2E075B6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6B49FDBE" w14:textId="224ED9AD" w:rsidR="005D0764" w:rsidRPr="008C2396" w:rsidRDefault="001C5D91" w:rsidP="005D0764">
            <w:pPr>
              <w:jc w:val="both"/>
              <w:rPr>
                <w:rFonts w:ascii="Arial" w:hAnsi="Arial" w:cs="Arial"/>
                <w:b/>
                <w:sz w:val="22"/>
                <w:szCs w:val="22"/>
              </w:rPr>
            </w:pPr>
            <w:r>
              <w:rPr>
                <w:rFonts w:ascii="Arial" w:hAnsi="Arial" w:cs="Arial"/>
                <w:color w:val="BFBFBF"/>
                <w:sz w:val="22"/>
                <w:szCs w:val="22"/>
              </w:rPr>
              <w:t>20</w:t>
            </w:r>
            <w:r w:rsidR="005D0764" w:rsidRPr="008C2396">
              <w:rPr>
                <w:rFonts w:ascii="Arial" w:hAnsi="Arial" w:cs="Arial"/>
                <w:color w:val="BFBFBF"/>
                <w:sz w:val="22"/>
                <w:szCs w:val="22"/>
              </w:rPr>
              <w:t>/</w:t>
            </w:r>
            <w:r>
              <w:rPr>
                <w:rFonts w:ascii="Arial" w:hAnsi="Arial" w:cs="Arial"/>
                <w:color w:val="BFBFBF"/>
                <w:sz w:val="22"/>
                <w:szCs w:val="22"/>
              </w:rPr>
              <w:t>12</w:t>
            </w:r>
            <w:r w:rsidR="005D0764" w:rsidRPr="008C2396">
              <w:rPr>
                <w:rFonts w:ascii="Arial" w:hAnsi="Arial" w:cs="Arial"/>
                <w:color w:val="BFBFBF"/>
                <w:sz w:val="22"/>
                <w:szCs w:val="22"/>
              </w:rPr>
              <w:t>/</w:t>
            </w:r>
            <w:r>
              <w:rPr>
                <w:rFonts w:ascii="Arial" w:hAnsi="Arial" w:cs="Arial"/>
                <w:color w:val="BFBFBF"/>
                <w:sz w:val="22"/>
                <w:szCs w:val="22"/>
              </w:rPr>
              <w:t>2021</w:t>
            </w:r>
          </w:p>
        </w:tc>
      </w:tr>
      <w:tr w:rsidR="005D0764" w:rsidRPr="008C2396" w14:paraId="105D789E" w14:textId="77777777" w:rsidTr="005D0764">
        <w:trPr>
          <w:trHeight w:val="182"/>
        </w:trPr>
        <w:tc>
          <w:tcPr>
            <w:tcW w:w="1418" w:type="dxa"/>
            <w:gridSpan w:val="2"/>
            <w:shd w:val="clear" w:color="auto" w:fill="auto"/>
          </w:tcPr>
          <w:p w14:paraId="3D56E6E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49E5CFB0"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436C3AD8" w14:textId="77777777" w:rsidTr="004627A3">
        <w:trPr>
          <w:trHeight w:val="182"/>
        </w:trPr>
        <w:tc>
          <w:tcPr>
            <w:tcW w:w="10490" w:type="dxa"/>
            <w:gridSpan w:val="8"/>
            <w:shd w:val="clear" w:color="auto" w:fill="A50021"/>
          </w:tcPr>
          <w:p w14:paraId="6CE90B87"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487F2C8A" w14:textId="77777777" w:rsidTr="004627A3">
        <w:trPr>
          <w:trHeight w:val="1406"/>
        </w:trPr>
        <w:tc>
          <w:tcPr>
            <w:tcW w:w="10490" w:type="dxa"/>
            <w:gridSpan w:val="8"/>
            <w:shd w:val="clear" w:color="auto" w:fill="FFFFFF"/>
          </w:tcPr>
          <w:p w14:paraId="3ED24049" w14:textId="3459844F" w:rsidR="00137683" w:rsidRPr="008C2396" w:rsidRDefault="00675BF1" w:rsidP="004627A3">
            <w:pPr>
              <w:rPr>
                <w:rFonts w:ascii="Arial" w:hAnsi="Arial" w:cs="Arial"/>
                <w:color w:val="A6A6A6"/>
                <w:sz w:val="22"/>
                <w:szCs w:val="22"/>
              </w:rPr>
            </w:pPr>
            <w:r>
              <w:rPr>
                <w:rFonts w:ascii="Arial" w:hAnsi="Arial" w:cs="Arial"/>
                <w:color w:val="A6A6A6"/>
                <w:sz w:val="22"/>
                <w:szCs w:val="22"/>
              </w:rPr>
              <w:t>Quiero poder cambiar el ícono del perfil</w:t>
            </w:r>
            <w:r w:rsidR="00837794">
              <w:rPr>
                <w:rFonts w:ascii="Arial" w:hAnsi="Arial" w:cs="Arial"/>
                <w:color w:val="A6A6A6"/>
                <w:sz w:val="22"/>
                <w:szCs w:val="22"/>
              </w:rPr>
              <w:t xml:space="preserve"> o mi información</w:t>
            </w:r>
          </w:p>
          <w:p w14:paraId="22F913F4" w14:textId="77777777" w:rsidR="00137683" w:rsidRPr="008C2396" w:rsidRDefault="00137683" w:rsidP="004627A3">
            <w:pPr>
              <w:rPr>
                <w:rFonts w:ascii="Arial" w:hAnsi="Arial" w:cs="Arial"/>
                <w:color w:val="A6A6A6"/>
                <w:sz w:val="22"/>
                <w:szCs w:val="22"/>
              </w:rPr>
            </w:pPr>
          </w:p>
        </w:tc>
      </w:tr>
      <w:tr w:rsidR="00AE4D25" w:rsidRPr="008C2396" w14:paraId="151E695B" w14:textId="77777777" w:rsidTr="004627A3">
        <w:trPr>
          <w:trHeight w:val="182"/>
        </w:trPr>
        <w:tc>
          <w:tcPr>
            <w:tcW w:w="10490" w:type="dxa"/>
            <w:gridSpan w:val="8"/>
            <w:shd w:val="clear" w:color="auto" w:fill="A50021"/>
          </w:tcPr>
          <w:p w14:paraId="51DC8D1D"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0B94073" w14:textId="77777777" w:rsidTr="00AE4D25">
        <w:trPr>
          <w:trHeight w:val="1406"/>
        </w:trPr>
        <w:tc>
          <w:tcPr>
            <w:tcW w:w="10490" w:type="dxa"/>
            <w:gridSpan w:val="8"/>
            <w:shd w:val="clear" w:color="auto" w:fill="FFFFFF"/>
          </w:tcPr>
          <w:p w14:paraId="0466E11D" w14:textId="4111FEDC" w:rsidR="00AE4D25" w:rsidRPr="008C2396" w:rsidRDefault="00837794" w:rsidP="004627A3">
            <w:pPr>
              <w:rPr>
                <w:rFonts w:ascii="Arial" w:hAnsi="Arial" w:cs="Arial"/>
                <w:color w:val="A6A6A6"/>
                <w:sz w:val="22"/>
                <w:szCs w:val="22"/>
              </w:rPr>
            </w:pPr>
            <w:r>
              <w:rPr>
                <w:rFonts w:ascii="Arial" w:hAnsi="Arial" w:cs="Arial"/>
                <w:color w:val="A6A6A6"/>
                <w:sz w:val="22"/>
                <w:szCs w:val="22"/>
              </w:rPr>
              <w:t xml:space="preserve">Quiero </w:t>
            </w:r>
            <w:r w:rsidR="00A13D26">
              <w:rPr>
                <w:rFonts w:ascii="Arial" w:hAnsi="Arial" w:cs="Arial"/>
                <w:color w:val="A6A6A6"/>
                <w:sz w:val="22"/>
                <w:szCs w:val="22"/>
              </w:rPr>
              <w:t>sentirme parte del proceso</w:t>
            </w:r>
          </w:p>
          <w:p w14:paraId="79D6CE67" w14:textId="77777777" w:rsidR="00AE4D25" w:rsidRPr="008C2396" w:rsidRDefault="00AE4D25" w:rsidP="004627A3">
            <w:pPr>
              <w:rPr>
                <w:rFonts w:ascii="Arial" w:hAnsi="Arial" w:cs="Arial"/>
                <w:color w:val="A6A6A6"/>
                <w:sz w:val="22"/>
                <w:szCs w:val="22"/>
              </w:rPr>
            </w:pPr>
          </w:p>
        </w:tc>
      </w:tr>
      <w:tr w:rsidR="004205AA" w:rsidRPr="008C2396" w14:paraId="435ECF00" w14:textId="77777777" w:rsidTr="004627A3">
        <w:trPr>
          <w:trHeight w:val="182"/>
        </w:trPr>
        <w:tc>
          <w:tcPr>
            <w:tcW w:w="10490" w:type="dxa"/>
            <w:gridSpan w:val="8"/>
            <w:shd w:val="clear" w:color="auto" w:fill="A50021"/>
          </w:tcPr>
          <w:p w14:paraId="1DEA5F82"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570ED910" w14:textId="77777777" w:rsidTr="005D0764">
        <w:trPr>
          <w:trHeight w:val="182"/>
        </w:trPr>
        <w:tc>
          <w:tcPr>
            <w:tcW w:w="737" w:type="dxa"/>
            <w:shd w:val="clear" w:color="auto" w:fill="A6A6A6"/>
          </w:tcPr>
          <w:p w14:paraId="2738057F"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2B37B274"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12C5D367"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4A4BBFE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64D97C71" w14:textId="77777777" w:rsidTr="005D0764">
        <w:trPr>
          <w:trHeight w:val="1686"/>
        </w:trPr>
        <w:tc>
          <w:tcPr>
            <w:tcW w:w="737" w:type="dxa"/>
            <w:shd w:val="clear" w:color="auto" w:fill="FFFFFF"/>
          </w:tcPr>
          <w:p w14:paraId="6FAA1F37" w14:textId="0C3B5149"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p>
        </w:tc>
        <w:tc>
          <w:tcPr>
            <w:tcW w:w="1949" w:type="dxa"/>
            <w:gridSpan w:val="2"/>
            <w:shd w:val="clear" w:color="auto" w:fill="FFFFFF"/>
          </w:tcPr>
          <w:p w14:paraId="5DBE44E7" w14:textId="0BB42CC2"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w:t>
            </w:r>
            <w:r w:rsidR="00A13D26">
              <w:rPr>
                <w:rFonts w:ascii="Arial" w:hAnsi="Arial" w:cs="Arial"/>
                <w:color w:val="A6A6A6"/>
                <w:sz w:val="22"/>
                <w:szCs w:val="22"/>
              </w:rPr>
              <w:t xml:space="preserve"> usuario</w:t>
            </w:r>
            <w:r w:rsidRPr="008C2396">
              <w:rPr>
                <w:rFonts w:ascii="Arial" w:hAnsi="Arial" w:cs="Arial"/>
                <w:color w:val="A6A6A6"/>
                <w:sz w:val="22"/>
                <w:szCs w:val="22"/>
              </w:rPr>
              <w:t xml:space="preserve"> a la plataforma</w:t>
            </w:r>
          </w:p>
        </w:tc>
        <w:tc>
          <w:tcPr>
            <w:tcW w:w="2571" w:type="dxa"/>
            <w:gridSpan w:val="3"/>
            <w:shd w:val="clear" w:color="auto" w:fill="FFFFFF"/>
          </w:tcPr>
          <w:p w14:paraId="45C41560" w14:textId="568AE466" w:rsidR="00097052" w:rsidRPr="008C2396" w:rsidRDefault="006B3A09" w:rsidP="00E56DEC">
            <w:pPr>
              <w:jc w:val="both"/>
              <w:rPr>
                <w:rFonts w:ascii="Arial" w:hAnsi="Arial" w:cs="Arial"/>
                <w:color w:val="A6A6A6"/>
                <w:sz w:val="22"/>
                <w:szCs w:val="22"/>
              </w:rPr>
            </w:pPr>
            <w:r>
              <w:rPr>
                <w:rFonts w:ascii="Arial" w:hAnsi="Arial" w:cs="Arial"/>
                <w:color w:val="A6A6A6"/>
                <w:sz w:val="22"/>
                <w:szCs w:val="22"/>
              </w:rPr>
              <w:t>El usuario quiere sentirse más identificado durante su proceso</w:t>
            </w:r>
          </w:p>
        </w:tc>
        <w:tc>
          <w:tcPr>
            <w:tcW w:w="5233" w:type="dxa"/>
            <w:gridSpan w:val="2"/>
            <w:shd w:val="clear" w:color="auto" w:fill="FFFFFF"/>
          </w:tcPr>
          <w:p w14:paraId="588441B4" w14:textId="53382A92" w:rsidR="00097052" w:rsidRPr="008C2396" w:rsidRDefault="006B3A09" w:rsidP="006D1559">
            <w:pPr>
              <w:jc w:val="both"/>
              <w:rPr>
                <w:rFonts w:ascii="Arial" w:hAnsi="Arial" w:cs="Arial"/>
                <w:color w:val="A6A6A6"/>
                <w:sz w:val="22"/>
                <w:szCs w:val="22"/>
              </w:rPr>
            </w:pPr>
            <w:r>
              <w:rPr>
                <w:rFonts w:ascii="Arial" w:hAnsi="Arial" w:cs="Arial"/>
                <w:color w:val="A6A6A6"/>
                <w:sz w:val="22"/>
                <w:szCs w:val="22"/>
              </w:rPr>
              <w:t xml:space="preserve">Al crear </w:t>
            </w:r>
            <w:r w:rsidR="00E43C86">
              <w:rPr>
                <w:rFonts w:ascii="Arial" w:hAnsi="Arial" w:cs="Arial"/>
                <w:color w:val="A6A6A6"/>
                <w:sz w:val="22"/>
                <w:szCs w:val="22"/>
              </w:rPr>
              <w:t>la cuenta de</w:t>
            </w:r>
            <w:r w:rsidR="008E337F">
              <w:rPr>
                <w:rFonts w:ascii="Arial" w:hAnsi="Arial" w:cs="Arial"/>
                <w:color w:val="A6A6A6"/>
                <w:sz w:val="22"/>
                <w:szCs w:val="22"/>
              </w:rPr>
              <w:t xml:space="preserve"> usuario me gustaría cambiar la foto</w:t>
            </w:r>
          </w:p>
        </w:tc>
      </w:tr>
      <w:tr w:rsidR="008F6AF7" w:rsidRPr="008C2396" w14:paraId="0D1413E7" w14:textId="77777777" w:rsidTr="008F6AF7">
        <w:trPr>
          <w:trHeight w:val="114"/>
        </w:trPr>
        <w:tc>
          <w:tcPr>
            <w:tcW w:w="10490" w:type="dxa"/>
            <w:gridSpan w:val="8"/>
            <w:shd w:val="clear" w:color="auto" w:fill="A50021"/>
          </w:tcPr>
          <w:p w14:paraId="1C413828"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54593081" w14:textId="77777777" w:rsidTr="005D0764">
        <w:trPr>
          <w:trHeight w:val="260"/>
        </w:trPr>
        <w:tc>
          <w:tcPr>
            <w:tcW w:w="3130" w:type="dxa"/>
            <w:gridSpan w:val="4"/>
            <w:shd w:val="clear" w:color="auto" w:fill="A6A6A6"/>
          </w:tcPr>
          <w:p w14:paraId="564C2F54"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3C07C0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4A625867"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9E6550A"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55053077" w14:textId="77777777" w:rsidTr="005D0764">
        <w:trPr>
          <w:trHeight w:val="304"/>
        </w:trPr>
        <w:tc>
          <w:tcPr>
            <w:tcW w:w="3130" w:type="dxa"/>
            <w:gridSpan w:val="4"/>
            <w:shd w:val="clear" w:color="auto" w:fill="FFFFFF"/>
          </w:tcPr>
          <w:p w14:paraId="7CA6B6D3"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2C0C76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8AF3CFF"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5C3D668" w14:textId="77777777" w:rsidR="003F7596" w:rsidRPr="008C2396" w:rsidRDefault="003F7596" w:rsidP="005237D9">
            <w:pPr>
              <w:jc w:val="both"/>
              <w:rPr>
                <w:rFonts w:ascii="Arial" w:hAnsi="Arial" w:cs="Arial"/>
                <w:color w:val="A6A6A6"/>
                <w:sz w:val="22"/>
                <w:szCs w:val="22"/>
              </w:rPr>
            </w:pPr>
          </w:p>
        </w:tc>
      </w:tr>
      <w:tr w:rsidR="008512C0" w:rsidRPr="008C2396" w14:paraId="00EDA365" w14:textId="77777777" w:rsidTr="005D0764">
        <w:trPr>
          <w:trHeight w:val="304"/>
        </w:trPr>
        <w:tc>
          <w:tcPr>
            <w:tcW w:w="3130" w:type="dxa"/>
            <w:gridSpan w:val="4"/>
            <w:shd w:val="clear" w:color="auto" w:fill="FFFFFF"/>
          </w:tcPr>
          <w:p w14:paraId="43213985"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CA8798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64C3F6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6297EAF" w14:textId="77777777" w:rsidR="003F7596" w:rsidRPr="008C2396" w:rsidRDefault="003F7596" w:rsidP="005237D9">
            <w:pPr>
              <w:jc w:val="both"/>
              <w:rPr>
                <w:rFonts w:ascii="Arial" w:hAnsi="Arial" w:cs="Arial"/>
                <w:color w:val="A6A6A6"/>
                <w:sz w:val="22"/>
                <w:szCs w:val="22"/>
              </w:rPr>
            </w:pPr>
          </w:p>
        </w:tc>
      </w:tr>
      <w:tr w:rsidR="008512C0" w:rsidRPr="008C2396" w14:paraId="1556EDDE" w14:textId="77777777" w:rsidTr="005D0764">
        <w:trPr>
          <w:trHeight w:val="304"/>
        </w:trPr>
        <w:tc>
          <w:tcPr>
            <w:tcW w:w="3130" w:type="dxa"/>
            <w:gridSpan w:val="4"/>
            <w:shd w:val="clear" w:color="auto" w:fill="FFFFFF"/>
          </w:tcPr>
          <w:p w14:paraId="37A2066D"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DDD47EF"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0D1D73F1"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3DF5AF68" w14:textId="77777777" w:rsidR="003F7596" w:rsidRPr="008C2396" w:rsidRDefault="003F7596" w:rsidP="005237D9">
            <w:pPr>
              <w:jc w:val="both"/>
              <w:rPr>
                <w:rFonts w:ascii="Arial" w:hAnsi="Arial" w:cs="Arial"/>
                <w:color w:val="A6A6A6"/>
                <w:sz w:val="22"/>
                <w:szCs w:val="22"/>
              </w:rPr>
            </w:pPr>
          </w:p>
        </w:tc>
      </w:tr>
      <w:tr w:rsidR="008512C0" w:rsidRPr="008C2396" w14:paraId="5541C11E" w14:textId="77777777" w:rsidTr="005D0764">
        <w:trPr>
          <w:trHeight w:val="304"/>
        </w:trPr>
        <w:tc>
          <w:tcPr>
            <w:tcW w:w="3130" w:type="dxa"/>
            <w:gridSpan w:val="4"/>
            <w:shd w:val="clear" w:color="auto" w:fill="FFFFFF"/>
          </w:tcPr>
          <w:p w14:paraId="42F02342"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1856B01"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4666B88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DC2624B" w14:textId="77777777" w:rsidR="003F7596" w:rsidRPr="008C2396" w:rsidRDefault="003F7596" w:rsidP="005237D9">
            <w:pPr>
              <w:jc w:val="both"/>
              <w:rPr>
                <w:rFonts w:ascii="Arial" w:hAnsi="Arial" w:cs="Arial"/>
                <w:color w:val="A6A6A6"/>
                <w:sz w:val="22"/>
                <w:szCs w:val="22"/>
              </w:rPr>
            </w:pPr>
          </w:p>
        </w:tc>
      </w:tr>
    </w:tbl>
    <w:p w14:paraId="569A8F10" w14:textId="77777777" w:rsidR="00DD1328" w:rsidRPr="008C2396" w:rsidRDefault="00DD1328" w:rsidP="00E45C7F">
      <w:pPr>
        <w:rPr>
          <w:rFonts w:ascii="Arial" w:hAnsi="Arial" w:cs="Arial"/>
          <w:b/>
          <w:sz w:val="28"/>
          <w:szCs w:val="28"/>
        </w:rPr>
      </w:pPr>
    </w:p>
    <w:p w14:paraId="026F39A0" w14:textId="77777777" w:rsidR="005B4CB8" w:rsidRPr="008C2396" w:rsidRDefault="005B4CB8" w:rsidP="00CF1DBE">
      <w:pPr>
        <w:jc w:val="center"/>
        <w:rPr>
          <w:rFonts w:ascii="Arial" w:hAnsi="Arial" w:cs="Arial"/>
          <w:b/>
          <w:sz w:val="28"/>
          <w:szCs w:val="28"/>
        </w:rPr>
      </w:pPr>
    </w:p>
    <w:p w14:paraId="00025651" w14:textId="77777777" w:rsidR="00BC2005" w:rsidRPr="008C2396" w:rsidRDefault="00BC2005" w:rsidP="00CF1DBE">
      <w:pPr>
        <w:jc w:val="cente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1576E" w:rsidRPr="008C2396" w14:paraId="00DC6B45" w14:textId="77777777" w:rsidTr="00327133">
        <w:trPr>
          <w:trHeight w:val="182"/>
        </w:trPr>
        <w:tc>
          <w:tcPr>
            <w:tcW w:w="10490" w:type="dxa"/>
            <w:gridSpan w:val="8"/>
            <w:shd w:val="clear" w:color="auto" w:fill="A50021"/>
          </w:tcPr>
          <w:p w14:paraId="4378803D" w14:textId="77777777" w:rsidR="00A1576E" w:rsidRPr="008C2396" w:rsidRDefault="00A1576E" w:rsidP="00327133">
            <w:pPr>
              <w:jc w:val="center"/>
              <w:rPr>
                <w:rFonts w:ascii="Arial" w:hAnsi="Arial" w:cs="Arial"/>
                <w:b/>
                <w:sz w:val="22"/>
                <w:szCs w:val="22"/>
              </w:rPr>
            </w:pPr>
            <w:r w:rsidRPr="008C2396">
              <w:rPr>
                <w:rFonts w:ascii="Arial" w:hAnsi="Arial" w:cs="Arial"/>
                <w:b/>
                <w:sz w:val="22"/>
                <w:szCs w:val="22"/>
              </w:rPr>
              <w:t>HISTORIAS DE USUARIO</w:t>
            </w:r>
          </w:p>
        </w:tc>
      </w:tr>
      <w:tr w:rsidR="00A1576E" w:rsidRPr="008C2396" w14:paraId="3E656A69" w14:textId="77777777" w:rsidTr="00327133">
        <w:trPr>
          <w:trHeight w:val="182"/>
        </w:trPr>
        <w:tc>
          <w:tcPr>
            <w:tcW w:w="1418" w:type="dxa"/>
            <w:gridSpan w:val="2"/>
            <w:shd w:val="clear" w:color="auto" w:fill="auto"/>
          </w:tcPr>
          <w:p w14:paraId="230BF801" w14:textId="77777777" w:rsidR="00A1576E" w:rsidRPr="008C2396" w:rsidRDefault="00A1576E" w:rsidP="00327133">
            <w:pPr>
              <w:jc w:val="center"/>
              <w:rPr>
                <w:rFonts w:ascii="Arial" w:hAnsi="Arial" w:cs="Arial"/>
                <w:b/>
                <w:sz w:val="22"/>
                <w:szCs w:val="22"/>
              </w:rPr>
            </w:pPr>
            <w:proofErr w:type="spellStart"/>
            <w:r>
              <w:rPr>
                <w:rFonts w:ascii="Arial" w:hAnsi="Arial" w:cs="Arial"/>
                <w:b/>
                <w:sz w:val="22"/>
                <w:szCs w:val="22"/>
              </w:rPr>
              <w:lastRenderedPageBreak/>
              <w:t>Nº</w:t>
            </w:r>
            <w:proofErr w:type="spellEnd"/>
            <w:r>
              <w:rPr>
                <w:rFonts w:ascii="Arial" w:hAnsi="Arial" w:cs="Arial"/>
                <w:b/>
                <w:sz w:val="22"/>
                <w:szCs w:val="22"/>
              </w:rPr>
              <w:t>.</w:t>
            </w:r>
          </w:p>
        </w:tc>
        <w:tc>
          <w:tcPr>
            <w:tcW w:w="9072" w:type="dxa"/>
            <w:gridSpan w:val="6"/>
            <w:shd w:val="clear" w:color="auto" w:fill="auto"/>
          </w:tcPr>
          <w:p w14:paraId="1D361236" w14:textId="6A048D7D" w:rsidR="00A1576E" w:rsidRPr="008C2396" w:rsidRDefault="00A1576E" w:rsidP="00327133">
            <w:pPr>
              <w:jc w:val="both"/>
              <w:rPr>
                <w:rFonts w:ascii="Arial" w:hAnsi="Arial" w:cs="Arial"/>
                <w:b/>
                <w:sz w:val="22"/>
                <w:szCs w:val="22"/>
              </w:rPr>
            </w:pPr>
            <w:r>
              <w:rPr>
                <w:rFonts w:ascii="Arial" w:hAnsi="Arial" w:cs="Arial"/>
                <w:color w:val="A6A6A6"/>
                <w:sz w:val="22"/>
                <w:szCs w:val="22"/>
              </w:rPr>
              <w:t>US-0</w:t>
            </w:r>
            <w:r w:rsidR="00A618A3">
              <w:rPr>
                <w:rFonts w:ascii="Arial" w:hAnsi="Arial" w:cs="Arial"/>
                <w:color w:val="A6A6A6"/>
                <w:sz w:val="22"/>
                <w:szCs w:val="22"/>
              </w:rPr>
              <w:t>2</w:t>
            </w:r>
          </w:p>
        </w:tc>
      </w:tr>
      <w:tr w:rsidR="00A1576E" w:rsidRPr="008C2396" w14:paraId="65BB36B0" w14:textId="77777777" w:rsidTr="00327133">
        <w:trPr>
          <w:trHeight w:val="182"/>
        </w:trPr>
        <w:tc>
          <w:tcPr>
            <w:tcW w:w="1418" w:type="dxa"/>
            <w:gridSpan w:val="2"/>
            <w:shd w:val="clear" w:color="auto" w:fill="auto"/>
          </w:tcPr>
          <w:p w14:paraId="53B01699" w14:textId="77777777" w:rsidR="00A1576E" w:rsidRPr="008C2396" w:rsidRDefault="00A1576E" w:rsidP="0032713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255FC2A7" w14:textId="7B5B4A31" w:rsidR="00A1576E" w:rsidRPr="008C2396" w:rsidRDefault="008E337F" w:rsidP="00327133">
            <w:pPr>
              <w:jc w:val="both"/>
              <w:rPr>
                <w:rFonts w:ascii="Arial" w:hAnsi="Arial" w:cs="Arial"/>
                <w:b/>
                <w:sz w:val="22"/>
                <w:szCs w:val="22"/>
              </w:rPr>
            </w:pPr>
            <w:r>
              <w:rPr>
                <w:rFonts w:ascii="Arial" w:hAnsi="Arial" w:cs="Arial"/>
                <w:color w:val="A6A6A6"/>
                <w:sz w:val="22"/>
                <w:szCs w:val="22"/>
              </w:rPr>
              <w:t>Seguridad</w:t>
            </w:r>
          </w:p>
        </w:tc>
      </w:tr>
      <w:tr w:rsidR="00A1576E" w:rsidRPr="008C2396" w14:paraId="3A33CF38" w14:textId="77777777" w:rsidTr="00327133">
        <w:trPr>
          <w:trHeight w:val="182"/>
        </w:trPr>
        <w:tc>
          <w:tcPr>
            <w:tcW w:w="1418" w:type="dxa"/>
            <w:gridSpan w:val="2"/>
            <w:shd w:val="clear" w:color="auto" w:fill="auto"/>
          </w:tcPr>
          <w:p w14:paraId="5A2DFCB7" w14:textId="77777777" w:rsidR="00A1576E" w:rsidRPr="008C2396" w:rsidRDefault="00A1576E" w:rsidP="0032713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3144DF35" w14:textId="77777777" w:rsidR="00A1576E" w:rsidRPr="008C2396" w:rsidRDefault="00A1576E" w:rsidP="00327133">
            <w:pPr>
              <w:jc w:val="both"/>
              <w:rPr>
                <w:rFonts w:ascii="Arial" w:hAnsi="Arial" w:cs="Arial"/>
                <w:b/>
                <w:sz w:val="22"/>
                <w:szCs w:val="22"/>
              </w:rPr>
            </w:pPr>
            <w:r>
              <w:rPr>
                <w:rFonts w:ascii="Arial" w:hAnsi="Arial" w:cs="Arial"/>
                <w:color w:val="BFBFBF"/>
                <w:sz w:val="22"/>
                <w:szCs w:val="22"/>
              </w:rPr>
              <w:t>20</w:t>
            </w:r>
            <w:r w:rsidRPr="008C2396">
              <w:rPr>
                <w:rFonts w:ascii="Arial" w:hAnsi="Arial" w:cs="Arial"/>
                <w:color w:val="BFBFBF"/>
                <w:sz w:val="22"/>
                <w:szCs w:val="22"/>
              </w:rPr>
              <w:t>/</w:t>
            </w:r>
            <w:r>
              <w:rPr>
                <w:rFonts w:ascii="Arial" w:hAnsi="Arial" w:cs="Arial"/>
                <w:color w:val="BFBFBF"/>
                <w:sz w:val="22"/>
                <w:szCs w:val="22"/>
              </w:rPr>
              <w:t>12</w:t>
            </w:r>
            <w:r w:rsidRPr="008C2396">
              <w:rPr>
                <w:rFonts w:ascii="Arial" w:hAnsi="Arial" w:cs="Arial"/>
                <w:color w:val="BFBFBF"/>
                <w:sz w:val="22"/>
                <w:szCs w:val="22"/>
              </w:rPr>
              <w:t>/</w:t>
            </w:r>
            <w:r>
              <w:rPr>
                <w:rFonts w:ascii="Arial" w:hAnsi="Arial" w:cs="Arial"/>
                <w:color w:val="BFBFBF"/>
                <w:sz w:val="22"/>
                <w:szCs w:val="22"/>
              </w:rPr>
              <w:t>2021</w:t>
            </w:r>
          </w:p>
        </w:tc>
      </w:tr>
      <w:tr w:rsidR="00A1576E" w:rsidRPr="008C2396" w14:paraId="2173B51D" w14:textId="77777777" w:rsidTr="00327133">
        <w:trPr>
          <w:trHeight w:val="182"/>
        </w:trPr>
        <w:tc>
          <w:tcPr>
            <w:tcW w:w="1418" w:type="dxa"/>
            <w:gridSpan w:val="2"/>
            <w:shd w:val="clear" w:color="auto" w:fill="auto"/>
          </w:tcPr>
          <w:p w14:paraId="70A15E73" w14:textId="77777777" w:rsidR="00A1576E" w:rsidRPr="008C2396" w:rsidRDefault="00A1576E" w:rsidP="0032713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79B14A13" w14:textId="77777777" w:rsidR="00A1576E" w:rsidRPr="008C2396" w:rsidRDefault="00A1576E" w:rsidP="00327133">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A1576E" w:rsidRPr="008C2396" w14:paraId="34FC2CB1" w14:textId="77777777" w:rsidTr="00327133">
        <w:trPr>
          <w:trHeight w:val="182"/>
        </w:trPr>
        <w:tc>
          <w:tcPr>
            <w:tcW w:w="10490" w:type="dxa"/>
            <w:gridSpan w:val="8"/>
            <w:shd w:val="clear" w:color="auto" w:fill="A50021"/>
          </w:tcPr>
          <w:p w14:paraId="6EF7D6E6" w14:textId="77777777" w:rsidR="00A1576E" w:rsidRPr="008C2396" w:rsidRDefault="00A1576E" w:rsidP="00327133">
            <w:pPr>
              <w:jc w:val="center"/>
              <w:rPr>
                <w:rFonts w:ascii="Arial" w:hAnsi="Arial" w:cs="Arial"/>
                <w:sz w:val="22"/>
                <w:szCs w:val="22"/>
              </w:rPr>
            </w:pPr>
            <w:r w:rsidRPr="008C2396">
              <w:rPr>
                <w:rFonts w:ascii="Arial" w:hAnsi="Arial" w:cs="Arial"/>
                <w:b/>
                <w:szCs w:val="22"/>
              </w:rPr>
              <w:t>Característica/Funcionalidad</w:t>
            </w:r>
          </w:p>
        </w:tc>
      </w:tr>
      <w:tr w:rsidR="00A1576E" w:rsidRPr="008C2396" w14:paraId="2DE99B51" w14:textId="77777777" w:rsidTr="00327133">
        <w:trPr>
          <w:trHeight w:val="1406"/>
        </w:trPr>
        <w:tc>
          <w:tcPr>
            <w:tcW w:w="10490" w:type="dxa"/>
            <w:gridSpan w:val="8"/>
            <w:shd w:val="clear" w:color="auto" w:fill="FFFFFF"/>
          </w:tcPr>
          <w:p w14:paraId="09B014D7" w14:textId="6384FA5B" w:rsidR="00A1576E" w:rsidRPr="008C2396" w:rsidRDefault="008E337F" w:rsidP="00327133">
            <w:pPr>
              <w:rPr>
                <w:rFonts w:ascii="Arial" w:hAnsi="Arial" w:cs="Arial"/>
                <w:color w:val="A6A6A6"/>
                <w:sz w:val="22"/>
                <w:szCs w:val="22"/>
              </w:rPr>
            </w:pPr>
            <w:r>
              <w:rPr>
                <w:rFonts w:ascii="Arial" w:hAnsi="Arial" w:cs="Arial"/>
                <w:color w:val="A6A6A6"/>
                <w:sz w:val="22"/>
                <w:szCs w:val="22"/>
              </w:rPr>
              <w:t xml:space="preserve">Me gustaría que </w:t>
            </w:r>
            <w:r w:rsidR="00D942E5">
              <w:rPr>
                <w:rFonts w:ascii="Arial" w:hAnsi="Arial" w:cs="Arial"/>
                <w:color w:val="A6A6A6"/>
                <w:sz w:val="22"/>
                <w:szCs w:val="22"/>
              </w:rPr>
              <w:t xml:space="preserve">notificaran cuando inicio sesión o </w:t>
            </w:r>
            <w:r w:rsidR="00E37CA5">
              <w:rPr>
                <w:rFonts w:ascii="Arial" w:hAnsi="Arial" w:cs="Arial"/>
                <w:color w:val="A6A6A6"/>
                <w:sz w:val="22"/>
                <w:szCs w:val="22"/>
              </w:rPr>
              <w:t>que me soliciten el código extra para entrar</w:t>
            </w:r>
          </w:p>
          <w:p w14:paraId="431C40AA" w14:textId="77777777" w:rsidR="00A1576E" w:rsidRPr="008C2396" w:rsidRDefault="00A1576E" w:rsidP="00327133">
            <w:pPr>
              <w:rPr>
                <w:rFonts w:ascii="Arial" w:hAnsi="Arial" w:cs="Arial"/>
                <w:color w:val="A6A6A6"/>
                <w:sz w:val="22"/>
                <w:szCs w:val="22"/>
              </w:rPr>
            </w:pPr>
          </w:p>
        </w:tc>
      </w:tr>
      <w:tr w:rsidR="00A1576E" w:rsidRPr="008C2396" w14:paraId="4EACFFBE" w14:textId="77777777" w:rsidTr="00327133">
        <w:trPr>
          <w:trHeight w:val="182"/>
        </w:trPr>
        <w:tc>
          <w:tcPr>
            <w:tcW w:w="10490" w:type="dxa"/>
            <w:gridSpan w:val="8"/>
            <w:shd w:val="clear" w:color="auto" w:fill="A50021"/>
          </w:tcPr>
          <w:p w14:paraId="75F838EE" w14:textId="77777777" w:rsidR="00A1576E" w:rsidRPr="008C2396" w:rsidRDefault="00A1576E" w:rsidP="00327133">
            <w:pPr>
              <w:jc w:val="center"/>
              <w:rPr>
                <w:rFonts w:ascii="Arial" w:hAnsi="Arial" w:cs="Arial"/>
                <w:sz w:val="22"/>
                <w:szCs w:val="22"/>
              </w:rPr>
            </w:pPr>
            <w:r w:rsidRPr="008C2396">
              <w:rPr>
                <w:rFonts w:ascii="Arial" w:hAnsi="Arial" w:cs="Arial"/>
                <w:b/>
                <w:szCs w:val="22"/>
              </w:rPr>
              <w:t>Razón/Resultado</w:t>
            </w:r>
          </w:p>
        </w:tc>
      </w:tr>
      <w:tr w:rsidR="00A1576E" w:rsidRPr="008C2396" w14:paraId="070B24D4" w14:textId="77777777" w:rsidTr="00327133">
        <w:trPr>
          <w:trHeight w:val="1406"/>
        </w:trPr>
        <w:tc>
          <w:tcPr>
            <w:tcW w:w="10490" w:type="dxa"/>
            <w:gridSpan w:val="8"/>
            <w:shd w:val="clear" w:color="auto" w:fill="FFFFFF"/>
          </w:tcPr>
          <w:p w14:paraId="0F651219" w14:textId="723488B2" w:rsidR="00A1576E" w:rsidRPr="008C2396" w:rsidRDefault="00E37CA5" w:rsidP="00327133">
            <w:pPr>
              <w:rPr>
                <w:rFonts w:ascii="Arial" w:hAnsi="Arial" w:cs="Arial"/>
                <w:color w:val="A6A6A6"/>
                <w:sz w:val="22"/>
                <w:szCs w:val="22"/>
              </w:rPr>
            </w:pPr>
            <w:r>
              <w:rPr>
                <w:rFonts w:ascii="Arial" w:hAnsi="Arial" w:cs="Arial"/>
                <w:color w:val="A6A6A6"/>
                <w:sz w:val="22"/>
                <w:szCs w:val="22"/>
              </w:rPr>
              <w:t>No me vayan a hackear</w:t>
            </w:r>
          </w:p>
          <w:p w14:paraId="3374130A" w14:textId="77777777" w:rsidR="00A1576E" w:rsidRPr="008C2396" w:rsidRDefault="00A1576E" w:rsidP="00327133">
            <w:pPr>
              <w:rPr>
                <w:rFonts w:ascii="Arial" w:hAnsi="Arial" w:cs="Arial"/>
                <w:color w:val="A6A6A6"/>
                <w:sz w:val="22"/>
                <w:szCs w:val="22"/>
              </w:rPr>
            </w:pPr>
          </w:p>
        </w:tc>
      </w:tr>
      <w:tr w:rsidR="00A1576E" w:rsidRPr="008C2396" w14:paraId="300BDF39" w14:textId="77777777" w:rsidTr="00327133">
        <w:trPr>
          <w:trHeight w:val="182"/>
        </w:trPr>
        <w:tc>
          <w:tcPr>
            <w:tcW w:w="10490" w:type="dxa"/>
            <w:gridSpan w:val="8"/>
            <w:shd w:val="clear" w:color="auto" w:fill="A50021"/>
          </w:tcPr>
          <w:p w14:paraId="51908359" w14:textId="77777777" w:rsidR="00A1576E" w:rsidRPr="008C2396" w:rsidRDefault="00A1576E" w:rsidP="00327133">
            <w:pPr>
              <w:jc w:val="center"/>
              <w:rPr>
                <w:rFonts w:ascii="Arial" w:hAnsi="Arial" w:cs="Arial"/>
                <w:sz w:val="22"/>
                <w:szCs w:val="22"/>
              </w:rPr>
            </w:pPr>
            <w:r w:rsidRPr="008C2396">
              <w:rPr>
                <w:rFonts w:ascii="Arial" w:hAnsi="Arial" w:cs="Arial"/>
                <w:b/>
                <w:szCs w:val="22"/>
              </w:rPr>
              <w:t>Criterios de Aceptación</w:t>
            </w:r>
          </w:p>
        </w:tc>
      </w:tr>
      <w:tr w:rsidR="00A1576E" w:rsidRPr="008C2396" w14:paraId="52AC6D94" w14:textId="77777777" w:rsidTr="00327133">
        <w:trPr>
          <w:trHeight w:val="182"/>
        </w:trPr>
        <w:tc>
          <w:tcPr>
            <w:tcW w:w="737" w:type="dxa"/>
            <w:shd w:val="clear" w:color="auto" w:fill="A6A6A6"/>
          </w:tcPr>
          <w:p w14:paraId="527F6B24" w14:textId="77777777" w:rsidR="00A1576E" w:rsidRPr="008C2396" w:rsidRDefault="00A1576E" w:rsidP="0032713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7D3E3152" w14:textId="77777777" w:rsidR="00A1576E" w:rsidRPr="008C2396" w:rsidRDefault="00A1576E" w:rsidP="0032713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55F7108C" w14:textId="77777777" w:rsidR="00A1576E" w:rsidRPr="008C2396" w:rsidRDefault="00A1576E" w:rsidP="0032713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0242AB25" w14:textId="77777777" w:rsidR="00A1576E" w:rsidRPr="008C2396" w:rsidRDefault="00A1576E" w:rsidP="00327133">
            <w:pPr>
              <w:jc w:val="center"/>
              <w:rPr>
                <w:rFonts w:ascii="Arial" w:hAnsi="Arial" w:cs="Arial"/>
                <w:b/>
                <w:sz w:val="22"/>
                <w:szCs w:val="22"/>
              </w:rPr>
            </w:pPr>
            <w:r w:rsidRPr="008C2396">
              <w:rPr>
                <w:rFonts w:ascii="Arial" w:hAnsi="Arial" w:cs="Arial"/>
                <w:b/>
                <w:sz w:val="22"/>
                <w:szCs w:val="22"/>
              </w:rPr>
              <w:t>Evento</w:t>
            </w:r>
          </w:p>
        </w:tc>
      </w:tr>
      <w:tr w:rsidR="00A1576E" w:rsidRPr="008C2396" w14:paraId="04C44761" w14:textId="77777777" w:rsidTr="00327133">
        <w:trPr>
          <w:trHeight w:val="1686"/>
        </w:trPr>
        <w:tc>
          <w:tcPr>
            <w:tcW w:w="737" w:type="dxa"/>
            <w:shd w:val="clear" w:color="auto" w:fill="FFFFFF"/>
          </w:tcPr>
          <w:p w14:paraId="3BF49704" w14:textId="17FBA519" w:rsidR="00A1576E" w:rsidRPr="008C2396" w:rsidRDefault="00A1576E" w:rsidP="00327133">
            <w:pPr>
              <w:jc w:val="both"/>
              <w:rPr>
                <w:rFonts w:ascii="Arial" w:hAnsi="Arial" w:cs="Arial"/>
                <w:color w:val="A6A6A6"/>
                <w:sz w:val="22"/>
                <w:szCs w:val="22"/>
              </w:rPr>
            </w:pPr>
            <w:r w:rsidRPr="008C2396">
              <w:rPr>
                <w:rFonts w:ascii="Arial" w:hAnsi="Arial" w:cs="Arial"/>
                <w:color w:val="A6A6A6"/>
                <w:sz w:val="22"/>
                <w:szCs w:val="22"/>
              </w:rPr>
              <w:t>1</w:t>
            </w:r>
          </w:p>
        </w:tc>
        <w:tc>
          <w:tcPr>
            <w:tcW w:w="1949" w:type="dxa"/>
            <w:gridSpan w:val="2"/>
            <w:shd w:val="clear" w:color="auto" w:fill="FFFFFF"/>
          </w:tcPr>
          <w:p w14:paraId="0CA24943" w14:textId="6C080BFF" w:rsidR="00A1576E" w:rsidRPr="008C2396" w:rsidRDefault="00E37CA5" w:rsidP="00327133">
            <w:pPr>
              <w:jc w:val="both"/>
              <w:rPr>
                <w:rFonts w:ascii="Arial" w:hAnsi="Arial" w:cs="Arial"/>
                <w:color w:val="A6A6A6"/>
                <w:sz w:val="22"/>
                <w:szCs w:val="22"/>
              </w:rPr>
            </w:pPr>
            <w:r>
              <w:rPr>
                <w:rFonts w:ascii="Arial" w:hAnsi="Arial" w:cs="Arial"/>
                <w:color w:val="A6A6A6"/>
                <w:sz w:val="22"/>
                <w:szCs w:val="22"/>
              </w:rPr>
              <w:t>Inicio de sesión</w:t>
            </w:r>
          </w:p>
        </w:tc>
        <w:tc>
          <w:tcPr>
            <w:tcW w:w="2571" w:type="dxa"/>
            <w:gridSpan w:val="3"/>
            <w:shd w:val="clear" w:color="auto" w:fill="FFFFFF"/>
          </w:tcPr>
          <w:p w14:paraId="7AA3072C" w14:textId="2E3A4672" w:rsidR="00A1576E" w:rsidRPr="008C2396" w:rsidRDefault="00783E2B" w:rsidP="00327133">
            <w:pPr>
              <w:jc w:val="both"/>
              <w:rPr>
                <w:rFonts w:ascii="Arial" w:hAnsi="Arial" w:cs="Arial"/>
                <w:color w:val="A6A6A6"/>
                <w:sz w:val="22"/>
                <w:szCs w:val="22"/>
              </w:rPr>
            </w:pPr>
            <w:r>
              <w:rPr>
                <w:rFonts w:ascii="Arial" w:hAnsi="Arial" w:cs="Arial"/>
                <w:color w:val="A6A6A6"/>
                <w:sz w:val="22"/>
                <w:szCs w:val="22"/>
              </w:rPr>
              <w:t>Algo similar a FB, que te notifica cuando entras desde un dispositivo nuevo</w:t>
            </w:r>
          </w:p>
        </w:tc>
        <w:tc>
          <w:tcPr>
            <w:tcW w:w="5233" w:type="dxa"/>
            <w:gridSpan w:val="2"/>
            <w:shd w:val="clear" w:color="auto" w:fill="FFFFFF"/>
          </w:tcPr>
          <w:p w14:paraId="42E5CBB2" w14:textId="5091EAE3" w:rsidR="00A1576E" w:rsidRPr="008C2396" w:rsidRDefault="00783E2B" w:rsidP="00327133">
            <w:pPr>
              <w:jc w:val="both"/>
              <w:rPr>
                <w:rFonts w:ascii="Arial" w:hAnsi="Arial" w:cs="Arial"/>
                <w:color w:val="A6A6A6"/>
                <w:sz w:val="22"/>
                <w:szCs w:val="22"/>
              </w:rPr>
            </w:pPr>
            <w:r>
              <w:rPr>
                <w:rFonts w:ascii="Arial" w:hAnsi="Arial" w:cs="Arial"/>
                <w:color w:val="A6A6A6"/>
                <w:sz w:val="22"/>
                <w:szCs w:val="22"/>
              </w:rPr>
              <w:t>Cuando se inicia sesión</w:t>
            </w:r>
          </w:p>
        </w:tc>
      </w:tr>
      <w:tr w:rsidR="00A1576E" w:rsidRPr="008C2396" w14:paraId="0F20C5DB" w14:textId="77777777" w:rsidTr="00327133">
        <w:trPr>
          <w:trHeight w:val="1686"/>
        </w:trPr>
        <w:tc>
          <w:tcPr>
            <w:tcW w:w="737" w:type="dxa"/>
            <w:shd w:val="clear" w:color="auto" w:fill="FFFFFF"/>
          </w:tcPr>
          <w:p w14:paraId="78F3144C" w14:textId="77777777" w:rsidR="00A1576E" w:rsidRPr="008C2396" w:rsidRDefault="00A1576E" w:rsidP="00327133">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205EB36E" w14:textId="596A444E" w:rsidR="00A1576E" w:rsidRPr="008C2396" w:rsidRDefault="00783E2B" w:rsidP="00327133">
            <w:pPr>
              <w:jc w:val="both"/>
              <w:rPr>
                <w:rFonts w:ascii="Arial" w:hAnsi="Arial" w:cs="Arial"/>
                <w:color w:val="A6A6A6"/>
                <w:sz w:val="22"/>
                <w:szCs w:val="22"/>
              </w:rPr>
            </w:pPr>
            <w:r>
              <w:rPr>
                <w:rFonts w:ascii="Arial" w:hAnsi="Arial" w:cs="Arial"/>
                <w:color w:val="A6A6A6"/>
                <w:sz w:val="22"/>
                <w:szCs w:val="22"/>
              </w:rPr>
              <w:t>Inicio de sesión</w:t>
            </w:r>
          </w:p>
        </w:tc>
        <w:tc>
          <w:tcPr>
            <w:tcW w:w="2571" w:type="dxa"/>
            <w:gridSpan w:val="3"/>
            <w:shd w:val="clear" w:color="auto" w:fill="FFFFFF"/>
          </w:tcPr>
          <w:p w14:paraId="6C163456" w14:textId="1E3593C7" w:rsidR="00A1576E" w:rsidRPr="008C2396" w:rsidRDefault="001D1350" w:rsidP="00327133">
            <w:pPr>
              <w:jc w:val="both"/>
              <w:rPr>
                <w:rFonts w:ascii="Arial" w:hAnsi="Arial" w:cs="Arial"/>
                <w:color w:val="A6A6A6"/>
                <w:sz w:val="22"/>
                <w:szCs w:val="22"/>
              </w:rPr>
            </w:pPr>
            <w:r>
              <w:rPr>
                <w:rFonts w:ascii="Arial" w:hAnsi="Arial" w:cs="Arial"/>
                <w:color w:val="A6A6A6"/>
                <w:sz w:val="22"/>
                <w:szCs w:val="22"/>
              </w:rPr>
              <w:t>A veces mi contraseña es muy simple, quiero asegurarme qué no me vayan a hackear</w:t>
            </w:r>
          </w:p>
        </w:tc>
        <w:tc>
          <w:tcPr>
            <w:tcW w:w="5233" w:type="dxa"/>
            <w:gridSpan w:val="2"/>
            <w:shd w:val="clear" w:color="auto" w:fill="FFFFFF"/>
          </w:tcPr>
          <w:p w14:paraId="57526606" w14:textId="634CE482" w:rsidR="00A1576E" w:rsidRPr="008C2396" w:rsidRDefault="001D1350" w:rsidP="00C65B1E">
            <w:pPr>
              <w:jc w:val="both"/>
              <w:rPr>
                <w:rFonts w:ascii="Arial" w:hAnsi="Arial" w:cs="Arial"/>
                <w:color w:val="A6A6A6"/>
                <w:sz w:val="22"/>
                <w:szCs w:val="22"/>
              </w:rPr>
            </w:pPr>
            <w:r>
              <w:rPr>
                <w:rFonts w:ascii="Arial" w:hAnsi="Arial" w:cs="Arial"/>
                <w:color w:val="A6A6A6"/>
                <w:sz w:val="22"/>
                <w:szCs w:val="22"/>
              </w:rPr>
              <w:t>Al iniciar sesión</w:t>
            </w:r>
          </w:p>
        </w:tc>
      </w:tr>
      <w:tr w:rsidR="00A1576E" w:rsidRPr="008C2396" w14:paraId="1107FE33" w14:textId="77777777" w:rsidTr="00327133">
        <w:trPr>
          <w:trHeight w:val="114"/>
        </w:trPr>
        <w:tc>
          <w:tcPr>
            <w:tcW w:w="10490" w:type="dxa"/>
            <w:gridSpan w:val="8"/>
            <w:shd w:val="clear" w:color="auto" w:fill="A50021"/>
          </w:tcPr>
          <w:p w14:paraId="6A2E65E5" w14:textId="26C196C8" w:rsidR="00A1576E" w:rsidRPr="008C2396" w:rsidRDefault="00A1576E" w:rsidP="00327133">
            <w:pPr>
              <w:jc w:val="center"/>
              <w:rPr>
                <w:rFonts w:ascii="Arial" w:hAnsi="Arial" w:cs="Arial"/>
                <w:b/>
                <w:szCs w:val="22"/>
              </w:rPr>
            </w:pPr>
          </w:p>
        </w:tc>
      </w:tr>
      <w:tr w:rsidR="00A1576E" w:rsidRPr="008C2396" w14:paraId="61161FA3" w14:textId="77777777" w:rsidTr="00327133">
        <w:trPr>
          <w:trHeight w:val="260"/>
        </w:trPr>
        <w:tc>
          <w:tcPr>
            <w:tcW w:w="3130" w:type="dxa"/>
            <w:gridSpan w:val="4"/>
            <w:shd w:val="clear" w:color="auto" w:fill="A6A6A6"/>
          </w:tcPr>
          <w:p w14:paraId="7AAFB59A" w14:textId="77777777" w:rsidR="00A1576E" w:rsidRPr="008C2396" w:rsidRDefault="00A1576E" w:rsidP="00327133">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1D6D54C" w14:textId="77777777" w:rsidR="00A1576E" w:rsidRPr="008C2396" w:rsidRDefault="00A1576E" w:rsidP="00327133">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9C1A44A" w14:textId="77777777" w:rsidR="00A1576E" w:rsidRPr="008C2396" w:rsidRDefault="00A1576E" w:rsidP="00327133">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4C8A95D" w14:textId="77777777" w:rsidR="00A1576E" w:rsidRPr="008C2396" w:rsidRDefault="00A1576E" w:rsidP="00327133">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A1576E" w:rsidRPr="008C2396" w14:paraId="49FE59D7" w14:textId="77777777" w:rsidTr="00327133">
        <w:trPr>
          <w:trHeight w:val="304"/>
        </w:trPr>
        <w:tc>
          <w:tcPr>
            <w:tcW w:w="3130" w:type="dxa"/>
            <w:gridSpan w:val="4"/>
            <w:shd w:val="clear" w:color="auto" w:fill="FFFFFF"/>
          </w:tcPr>
          <w:p w14:paraId="28C89BAA" w14:textId="77777777" w:rsidR="00A1576E" w:rsidRPr="008C2396" w:rsidRDefault="00A1576E" w:rsidP="00327133">
            <w:pPr>
              <w:jc w:val="both"/>
              <w:rPr>
                <w:rFonts w:ascii="Arial" w:hAnsi="Arial" w:cs="Arial"/>
                <w:color w:val="A6A6A6"/>
                <w:sz w:val="22"/>
                <w:szCs w:val="22"/>
              </w:rPr>
            </w:pPr>
          </w:p>
        </w:tc>
        <w:tc>
          <w:tcPr>
            <w:tcW w:w="2000" w:type="dxa"/>
            <w:shd w:val="clear" w:color="auto" w:fill="FFFFFF"/>
          </w:tcPr>
          <w:p w14:paraId="33088E5E" w14:textId="77777777" w:rsidR="00A1576E" w:rsidRPr="008C2396" w:rsidRDefault="00A1576E" w:rsidP="00327133">
            <w:pPr>
              <w:jc w:val="both"/>
              <w:rPr>
                <w:rFonts w:ascii="Arial" w:hAnsi="Arial" w:cs="Arial"/>
                <w:color w:val="A6A6A6"/>
                <w:sz w:val="22"/>
                <w:szCs w:val="22"/>
              </w:rPr>
            </w:pPr>
          </w:p>
        </w:tc>
        <w:tc>
          <w:tcPr>
            <w:tcW w:w="2074" w:type="dxa"/>
            <w:gridSpan w:val="2"/>
            <w:shd w:val="clear" w:color="auto" w:fill="FFFFFF"/>
          </w:tcPr>
          <w:p w14:paraId="6A4A7C2B" w14:textId="77777777" w:rsidR="00A1576E" w:rsidRPr="008C2396" w:rsidRDefault="00A1576E" w:rsidP="00327133">
            <w:pPr>
              <w:jc w:val="both"/>
              <w:rPr>
                <w:rFonts w:ascii="Arial" w:hAnsi="Arial" w:cs="Arial"/>
                <w:color w:val="A6A6A6"/>
                <w:sz w:val="22"/>
                <w:szCs w:val="22"/>
              </w:rPr>
            </w:pPr>
          </w:p>
        </w:tc>
        <w:tc>
          <w:tcPr>
            <w:tcW w:w="3286" w:type="dxa"/>
            <w:shd w:val="clear" w:color="auto" w:fill="FFFFFF"/>
          </w:tcPr>
          <w:p w14:paraId="468A7D86" w14:textId="77777777" w:rsidR="00A1576E" w:rsidRPr="008C2396" w:rsidRDefault="00A1576E" w:rsidP="00327133">
            <w:pPr>
              <w:jc w:val="both"/>
              <w:rPr>
                <w:rFonts w:ascii="Arial" w:hAnsi="Arial" w:cs="Arial"/>
                <w:color w:val="A6A6A6"/>
                <w:sz w:val="22"/>
                <w:szCs w:val="22"/>
              </w:rPr>
            </w:pPr>
          </w:p>
        </w:tc>
      </w:tr>
      <w:tr w:rsidR="00A1576E" w:rsidRPr="008C2396" w14:paraId="2BE3A11B" w14:textId="77777777" w:rsidTr="00327133">
        <w:trPr>
          <w:trHeight w:val="304"/>
        </w:trPr>
        <w:tc>
          <w:tcPr>
            <w:tcW w:w="3130" w:type="dxa"/>
            <w:gridSpan w:val="4"/>
            <w:shd w:val="clear" w:color="auto" w:fill="FFFFFF"/>
          </w:tcPr>
          <w:p w14:paraId="3DC976FB" w14:textId="77777777" w:rsidR="00A1576E" w:rsidRPr="008C2396" w:rsidRDefault="00A1576E" w:rsidP="00327133">
            <w:pPr>
              <w:jc w:val="both"/>
              <w:rPr>
                <w:rFonts w:ascii="Arial" w:hAnsi="Arial" w:cs="Arial"/>
                <w:color w:val="A6A6A6"/>
                <w:sz w:val="22"/>
                <w:szCs w:val="22"/>
              </w:rPr>
            </w:pPr>
          </w:p>
        </w:tc>
        <w:tc>
          <w:tcPr>
            <w:tcW w:w="2000" w:type="dxa"/>
            <w:shd w:val="clear" w:color="auto" w:fill="FFFFFF"/>
          </w:tcPr>
          <w:p w14:paraId="74E647E8" w14:textId="77777777" w:rsidR="00A1576E" w:rsidRPr="008C2396" w:rsidRDefault="00A1576E" w:rsidP="00327133">
            <w:pPr>
              <w:jc w:val="both"/>
              <w:rPr>
                <w:rFonts w:ascii="Arial" w:hAnsi="Arial" w:cs="Arial"/>
                <w:color w:val="A6A6A6"/>
                <w:sz w:val="22"/>
                <w:szCs w:val="22"/>
              </w:rPr>
            </w:pPr>
          </w:p>
        </w:tc>
        <w:tc>
          <w:tcPr>
            <w:tcW w:w="2074" w:type="dxa"/>
            <w:gridSpan w:val="2"/>
            <w:shd w:val="clear" w:color="auto" w:fill="FFFFFF"/>
          </w:tcPr>
          <w:p w14:paraId="41618F7C" w14:textId="77777777" w:rsidR="00A1576E" w:rsidRPr="008C2396" w:rsidRDefault="00A1576E" w:rsidP="00327133">
            <w:pPr>
              <w:jc w:val="both"/>
              <w:rPr>
                <w:rFonts w:ascii="Arial" w:hAnsi="Arial" w:cs="Arial"/>
                <w:color w:val="A6A6A6"/>
                <w:sz w:val="22"/>
                <w:szCs w:val="22"/>
              </w:rPr>
            </w:pPr>
          </w:p>
        </w:tc>
        <w:tc>
          <w:tcPr>
            <w:tcW w:w="3286" w:type="dxa"/>
            <w:shd w:val="clear" w:color="auto" w:fill="FFFFFF"/>
          </w:tcPr>
          <w:p w14:paraId="56CA59CB" w14:textId="77777777" w:rsidR="00A1576E" w:rsidRPr="008C2396" w:rsidRDefault="00A1576E" w:rsidP="00327133">
            <w:pPr>
              <w:jc w:val="both"/>
              <w:rPr>
                <w:rFonts w:ascii="Arial" w:hAnsi="Arial" w:cs="Arial"/>
                <w:color w:val="A6A6A6"/>
                <w:sz w:val="22"/>
                <w:szCs w:val="22"/>
              </w:rPr>
            </w:pPr>
          </w:p>
        </w:tc>
      </w:tr>
      <w:tr w:rsidR="00A1576E" w:rsidRPr="008C2396" w14:paraId="674CF6BB" w14:textId="77777777" w:rsidTr="00327133">
        <w:trPr>
          <w:trHeight w:val="304"/>
        </w:trPr>
        <w:tc>
          <w:tcPr>
            <w:tcW w:w="3130" w:type="dxa"/>
            <w:gridSpan w:val="4"/>
            <w:shd w:val="clear" w:color="auto" w:fill="FFFFFF"/>
          </w:tcPr>
          <w:p w14:paraId="56A852E9" w14:textId="77777777" w:rsidR="00A1576E" w:rsidRPr="008C2396" w:rsidRDefault="00A1576E" w:rsidP="00327133">
            <w:pPr>
              <w:jc w:val="both"/>
              <w:rPr>
                <w:rFonts w:ascii="Arial" w:hAnsi="Arial" w:cs="Arial"/>
                <w:color w:val="A6A6A6"/>
                <w:sz w:val="22"/>
                <w:szCs w:val="22"/>
              </w:rPr>
            </w:pPr>
          </w:p>
        </w:tc>
        <w:tc>
          <w:tcPr>
            <w:tcW w:w="2000" w:type="dxa"/>
            <w:shd w:val="clear" w:color="auto" w:fill="FFFFFF"/>
          </w:tcPr>
          <w:p w14:paraId="1281A723" w14:textId="77777777" w:rsidR="00A1576E" w:rsidRPr="008C2396" w:rsidRDefault="00A1576E" w:rsidP="00327133">
            <w:pPr>
              <w:jc w:val="both"/>
              <w:rPr>
                <w:rFonts w:ascii="Arial" w:hAnsi="Arial" w:cs="Arial"/>
                <w:color w:val="A6A6A6"/>
                <w:sz w:val="22"/>
                <w:szCs w:val="22"/>
              </w:rPr>
            </w:pPr>
          </w:p>
        </w:tc>
        <w:tc>
          <w:tcPr>
            <w:tcW w:w="2074" w:type="dxa"/>
            <w:gridSpan w:val="2"/>
            <w:shd w:val="clear" w:color="auto" w:fill="FFFFFF"/>
          </w:tcPr>
          <w:p w14:paraId="12F5B22C" w14:textId="77777777" w:rsidR="00A1576E" w:rsidRPr="008C2396" w:rsidRDefault="00A1576E" w:rsidP="00327133">
            <w:pPr>
              <w:jc w:val="both"/>
              <w:rPr>
                <w:rFonts w:ascii="Arial" w:hAnsi="Arial" w:cs="Arial"/>
                <w:color w:val="A6A6A6"/>
                <w:sz w:val="22"/>
                <w:szCs w:val="22"/>
              </w:rPr>
            </w:pPr>
          </w:p>
        </w:tc>
        <w:tc>
          <w:tcPr>
            <w:tcW w:w="3286" w:type="dxa"/>
            <w:shd w:val="clear" w:color="auto" w:fill="FFFFFF"/>
          </w:tcPr>
          <w:p w14:paraId="76C10E42" w14:textId="77777777" w:rsidR="00A1576E" w:rsidRPr="008C2396" w:rsidRDefault="00A1576E" w:rsidP="00327133">
            <w:pPr>
              <w:jc w:val="both"/>
              <w:rPr>
                <w:rFonts w:ascii="Arial" w:hAnsi="Arial" w:cs="Arial"/>
                <w:color w:val="A6A6A6"/>
                <w:sz w:val="22"/>
                <w:szCs w:val="22"/>
              </w:rPr>
            </w:pPr>
          </w:p>
        </w:tc>
      </w:tr>
      <w:tr w:rsidR="00A1576E" w:rsidRPr="008C2396" w14:paraId="44DE2B43" w14:textId="77777777" w:rsidTr="00327133">
        <w:trPr>
          <w:trHeight w:val="304"/>
        </w:trPr>
        <w:tc>
          <w:tcPr>
            <w:tcW w:w="3130" w:type="dxa"/>
            <w:gridSpan w:val="4"/>
            <w:shd w:val="clear" w:color="auto" w:fill="FFFFFF"/>
          </w:tcPr>
          <w:p w14:paraId="0EA24E69" w14:textId="77777777" w:rsidR="00A1576E" w:rsidRPr="008C2396" w:rsidRDefault="00A1576E" w:rsidP="00327133">
            <w:pPr>
              <w:jc w:val="both"/>
              <w:rPr>
                <w:rFonts w:ascii="Arial" w:hAnsi="Arial" w:cs="Arial"/>
                <w:color w:val="A6A6A6"/>
                <w:sz w:val="22"/>
                <w:szCs w:val="22"/>
              </w:rPr>
            </w:pPr>
          </w:p>
        </w:tc>
        <w:tc>
          <w:tcPr>
            <w:tcW w:w="2000" w:type="dxa"/>
            <w:shd w:val="clear" w:color="auto" w:fill="FFFFFF"/>
          </w:tcPr>
          <w:p w14:paraId="03A6C9E5" w14:textId="77777777" w:rsidR="00A1576E" w:rsidRPr="008C2396" w:rsidRDefault="00A1576E" w:rsidP="00327133">
            <w:pPr>
              <w:jc w:val="both"/>
              <w:rPr>
                <w:rFonts w:ascii="Arial" w:hAnsi="Arial" w:cs="Arial"/>
                <w:color w:val="A6A6A6"/>
                <w:sz w:val="22"/>
                <w:szCs w:val="22"/>
              </w:rPr>
            </w:pPr>
          </w:p>
        </w:tc>
        <w:tc>
          <w:tcPr>
            <w:tcW w:w="2074" w:type="dxa"/>
            <w:gridSpan w:val="2"/>
            <w:shd w:val="clear" w:color="auto" w:fill="FFFFFF"/>
          </w:tcPr>
          <w:p w14:paraId="309C0F10" w14:textId="77777777" w:rsidR="00A1576E" w:rsidRPr="008C2396" w:rsidRDefault="00A1576E" w:rsidP="00327133">
            <w:pPr>
              <w:jc w:val="both"/>
              <w:rPr>
                <w:rFonts w:ascii="Arial" w:hAnsi="Arial" w:cs="Arial"/>
                <w:color w:val="A6A6A6"/>
                <w:sz w:val="22"/>
                <w:szCs w:val="22"/>
              </w:rPr>
            </w:pPr>
          </w:p>
        </w:tc>
        <w:tc>
          <w:tcPr>
            <w:tcW w:w="3286" w:type="dxa"/>
            <w:shd w:val="clear" w:color="auto" w:fill="FFFFFF"/>
          </w:tcPr>
          <w:p w14:paraId="6DFAAD7B" w14:textId="77777777" w:rsidR="00A1576E" w:rsidRPr="008C2396" w:rsidRDefault="00A1576E" w:rsidP="00327133">
            <w:pPr>
              <w:jc w:val="both"/>
              <w:rPr>
                <w:rFonts w:ascii="Arial" w:hAnsi="Arial" w:cs="Arial"/>
                <w:color w:val="A6A6A6"/>
                <w:sz w:val="22"/>
                <w:szCs w:val="22"/>
              </w:rPr>
            </w:pPr>
          </w:p>
        </w:tc>
      </w:tr>
    </w:tbl>
    <w:p w14:paraId="74B614D3" w14:textId="77777777" w:rsidR="00BC2005" w:rsidRPr="008C2396" w:rsidRDefault="00BC2005" w:rsidP="00CF1DBE">
      <w:pPr>
        <w:jc w:val="center"/>
        <w:rPr>
          <w:rFonts w:ascii="Arial" w:hAnsi="Arial" w:cs="Arial"/>
          <w:b/>
          <w:sz w:val="28"/>
          <w:szCs w:val="28"/>
        </w:rPr>
      </w:pPr>
    </w:p>
    <w:p w14:paraId="0849EAB8" w14:textId="77777777" w:rsidR="00BC2005" w:rsidRPr="008C2396" w:rsidRDefault="00BC2005" w:rsidP="00CF1DBE">
      <w:pPr>
        <w:jc w:val="center"/>
        <w:rPr>
          <w:rFonts w:ascii="Arial" w:hAnsi="Arial" w:cs="Arial"/>
          <w:b/>
          <w:sz w:val="28"/>
          <w:szCs w:val="28"/>
        </w:rPr>
      </w:pPr>
    </w:p>
    <w:p w14:paraId="16BE5882" w14:textId="77777777" w:rsidR="00BC2005" w:rsidRPr="008C2396" w:rsidRDefault="00BC2005" w:rsidP="00CF1DBE">
      <w:pPr>
        <w:jc w:val="center"/>
        <w:rPr>
          <w:rFonts w:ascii="Arial" w:hAnsi="Arial" w:cs="Arial"/>
          <w:b/>
          <w:sz w:val="28"/>
          <w:szCs w:val="28"/>
        </w:rPr>
      </w:pPr>
    </w:p>
    <w:p w14:paraId="570FF968" w14:textId="77777777" w:rsidR="00CC51D2" w:rsidRDefault="00620BBA" w:rsidP="00CC51D2">
      <w:pPr>
        <w:pStyle w:val="Ttulo1"/>
        <w:rPr>
          <w:rFonts w:cs="Arial"/>
        </w:rPr>
      </w:pPr>
      <w:bookmarkStart w:id="13" w:name="_Toc532221778"/>
      <w:r w:rsidRPr="008C2396">
        <w:rPr>
          <w:rFonts w:cs="Arial"/>
        </w:rPr>
        <w:lastRenderedPageBreak/>
        <w:t>DISEÑO</w:t>
      </w:r>
      <w:r w:rsidR="0031108D" w:rsidRPr="008C2396">
        <w:rPr>
          <w:rFonts w:cs="Arial"/>
        </w:rPr>
        <w:t xml:space="preserve"> DE LA ARQUITECTURA DE SOLUCION</w:t>
      </w:r>
      <w:bookmarkEnd w:id="13"/>
      <w:r w:rsidR="0031108D" w:rsidRPr="008C2396">
        <w:rPr>
          <w:rFonts w:cs="Arial"/>
        </w:rPr>
        <w:t xml:space="preserve"> </w:t>
      </w:r>
    </w:p>
    <w:p w14:paraId="1ADFE1B4" w14:textId="77777777" w:rsidR="00517D47" w:rsidRPr="00517D47" w:rsidRDefault="00517D47" w:rsidP="00517D47">
      <w:pPr>
        <w:rPr>
          <w:lang w:val="es-ES_tradnl" w:eastAsia="en-US"/>
        </w:rPr>
      </w:pPr>
    </w:p>
    <w:p w14:paraId="19E26CDE"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1E773626"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3C9573C9" w14:textId="77777777" w:rsidTr="00863B9A">
        <w:trPr>
          <w:trHeight w:val="182"/>
        </w:trPr>
        <w:tc>
          <w:tcPr>
            <w:tcW w:w="1277" w:type="dxa"/>
            <w:shd w:val="clear" w:color="auto" w:fill="A50021"/>
            <w:vAlign w:val="center"/>
          </w:tcPr>
          <w:p w14:paraId="5E651DCE"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6835450B" w14:textId="56B71FA1" w:rsidR="009F66F0" w:rsidRPr="005D0764" w:rsidRDefault="002B775F" w:rsidP="00E45C7F">
            <w:pPr>
              <w:jc w:val="center"/>
              <w:rPr>
                <w:rFonts w:ascii="Arial" w:hAnsi="Arial" w:cs="Arial"/>
                <w:color w:val="BFBFBF"/>
                <w:sz w:val="22"/>
                <w:szCs w:val="22"/>
              </w:rPr>
            </w:pPr>
            <w:r>
              <w:rPr>
                <w:rFonts w:ascii="Arial" w:hAnsi="Arial" w:cs="Arial"/>
                <w:color w:val="BFBFBF"/>
                <w:sz w:val="22"/>
                <w:szCs w:val="22"/>
              </w:rPr>
              <w:t>21</w:t>
            </w:r>
            <w:r w:rsidR="00585CB0" w:rsidRPr="005D0764">
              <w:rPr>
                <w:rFonts w:ascii="Arial" w:hAnsi="Arial" w:cs="Arial"/>
                <w:color w:val="BFBFBF"/>
                <w:sz w:val="22"/>
                <w:szCs w:val="22"/>
              </w:rPr>
              <w:t>/</w:t>
            </w:r>
            <w:r>
              <w:rPr>
                <w:rFonts w:ascii="Arial" w:hAnsi="Arial" w:cs="Arial"/>
                <w:color w:val="BFBFBF"/>
                <w:sz w:val="22"/>
                <w:szCs w:val="22"/>
              </w:rPr>
              <w:t>02</w:t>
            </w:r>
            <w:r w:rsidR="00585CB0" w:rsidRPr="005D0764">
              <w:rPr>
                <w:rFonts w:ascii="Arial" w:hAnsi="Arial" w:cs="Arial"/>
                <w:color w:val="BFBFBF"/>
                <w:sz w:val="22"/>
                <w:szCs w:val="22"/>
              </w:rPr>
              <w:t>/</w:t>
            </w:r>
            <w:r>
              <w:rPr>
                <w:rFonts w:ascii="Arial" w:hAnsi="Arial" w:cs="Arial"/>
                <w:color w:val="BFBFBF"/>
                <w:sz w:val="22"/>
                <w:szCs w:val="22"/>
              </w:rPr>
              <w:t>2022</w:t>
            </w:r>
          </w:p>
        </w:tc>
        <w:tc>
          <w:tcPr>
            <w:tcW w:w="4607" w:type="dxa"/>
            <w:gridSpan w:val="2"/>
            <w:shd w:val="clear" w:color="auto" w:fill="A50021"/>
            <w:vAlign w:val="center"/>
          </w:tcPr>
          <w:p w14:paraId="5EA6B5B3" w14:textId="77777777" w:rsidR="009F66F0" w:rsidRPr="008C2396" w:rsidRDefault="009F66F0" w:rsidP="00E45C7F">
            <w:pPr>
              <w:jc w:val="center"/>
              <w:rPr>
                <w:rFonts w:ascii="Arial" w:hAnsi="Arial" w:cs="Arial"/>
                <w:b/>
                <w:sz w:val="22"/>
                <w:szCs w:val="22"/>
              </w:rPr>
            </w:pPr>
          </w:p>
        </w:tc>
      </w:tr>
      <w:tr w:rsidR="00780520" w:rsidRPr="008C2396" w14:paraId="0FA1638B" w14:textId="77777777" w:rsidTr="004627A3">
        <w:trPr>
          <w:trHeight w:val="182"/>
        </w:trPr>
        <w:tc>
          <w:tcPr>
            <w:tcW w:w="10490" w:type="dxa"/>
            <w:gridSpan w:val="6"/>
            <w:shd w:val="clear" w:color="auto" w:fill="A50021"/>
            <w:vAlign w:val="center"/>
          </w:tcPr>
          <w:p w14:paraId="4C87C51A"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3A0DB9" w14:paraId="776C6F20" w14:textId="77777777" w:rsidTr="00780520">
        <w:trPr>
          <w:trHeight w:val="182"/>
        </w:trPr>
        <w:tc>
          <w:tcPr>
            <w:tcW w:w="10490" w:type="dxa"/>
            <w:gridSpan w:val="6"/>
            <w:shd w:val="clear" w:color="auto" w:fill="FFFFFF"/>
            <w:vAlign w:val="center"/>
          </w:tcPr>
          <w:p w14:paraId="3BE9C917" w14:textId="45520635" w:rsidR="00780520" w:rsidRPr="008C2396" w:rsidRDefault="002722EE" w:rsidP="004627A3">
            <w:pPr>
              <w:jc w:val="center"/>
              <w:rPr>
                <w:rFonts w:ascii="Arial" w:hAnsi="Arial" w:cs="Arial"/>
                <w:b/>
                <w:sz w:val="22"/>
                <w:szCs w:val="22"/>
              </w:rPr>
            </w:pPr>
            <w:r>
              <w:rPr>
                <w:rFonts w:ascii="Arial" w:hAnsi="Arial" w:cs="Arial"/>
                <w:b/>
                <w:sz w:val="22"/>
                <w:szCs w:val="22"/>
              </w:rPr>
              <w:pict w14:anchorId="4C6EAF19">
                <v:shape id="_x0000_i1027" type="#_x0000_t75" style="width:337.65pt;height:280.9pt">
                  <v:imagedata r:id="rId10" o:title="VistaLogica"/>
                </v:shape>
              </w:pict>
            </w:r>
          </w:p>
          <w:p w14:paraId="12D45924" w14:textId="77777777" w:rsidR="00780520" w:rsidRPr="008C2396" w:rsidRDefault="00780520" w:rsidP="004627A3">
            <w:pPr>
              <w:jc w:val="center"/>
              <w:rPr>
                <w:rFonts w:ascii="Arial" w:hAnsi="Arial" w:cs="Arial"/>
                <w:b/>
                <w:sz w:val="22"/>
                <w:szCs w:val="22"/>
              </w:rPr>
            </w:pPr>
          </w:p>
        </w:tc>
      </w:tr>
      <w:tr w:rsidR="00454D1E" w:rsidRPr="008C2396" w14:paraId="35911725" w14:textId="77777777" w:rsidTr="00780520">
        <w:trPr>
          <w:trHeight w:val="182"/>
        </w:trPr>
        <w:tc>
          <w:tcPr>
            <w:tcW w:w="10490" w:type="dxa"/>
            <w:gridSpan w:val="6"/>
            <w:shd w:val="clear" w:color="auto" w:fill="FFFFFF"/>
            <w:vAlign w:val="center"/>
          </w:tcPr>
          <w:p w14:paraId="15F00F8B"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225F645" w14:textId="77777777" w:rsidTr="004627A3">
        <w:trPr>
          <w:trHeight w:val="182"/>
        </w:trPr>
        <w:tc>
          <w:tcPr>
            <w:tcW w:w="10490" w:type="dxa"/>
            <w:gridSpan w:val="6"/>
            <w:shd w:val="clear" w:color="auto" w:fill="A50021"/>
            <w:vAlign w:val="center"/>
          </w:tcPr>
          <w:p w14:paraId="1A31C381"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4C2F30F6" w14:textId="77777777" w:rsidTr="00D4775A">
        <w:trPr>
          <w:trHeight w:val="182"/>
        </w:trPr>
        <w:tc>
          <w:tcPr>
            <w:tcW w:w="10490" w:type="dxa"/>
            <w:gridSpan w:val="6"/>
            <w:shd w:val="clear" w:color="auto" w:fill="FFFFFF"/>
            <w:vAlign w:val="center"/>
          </w:tcPr>
          <w:p w14:paraId="2087B5BB" w14:textId="7A23CB01" w:rsidR="00EE7D3C" w:rsidRPr="005D0764" w:rsidRDefault="002722EE" w:rsidP="004627A3">
            <w:pPr>
              <w:jc w:val="center"/>
              <w:rPr>
                <w:rFonts w:ascii="Arial" w:hAnsi="Arial" w:cs="Arial"/>
                <w:sz w:val="22"/>
                <w:szCs w:val="22"/>
              </w:rPr>
            </w:pPr>
            <w:r>
              <w:rPr>
                <w:rFonts w:ascii="Arial" w:hAnsi="Arial" w:cs="Arial"/>
                <w:sz w:val="22"/>
                <w:szCs w:val="22"/>
              </w:rPr>
              <w:lastRenderedPageBreak/>
              <w:pict w14:anchorId="157E4AB0">
                <v:shape id="_x0000_i1028" type="#_x0000_t75" style="width:241.65pt;height:280.9pt">
                  <v:imagedata r:id="rId11" o:title="Implementacion"/>
                </v:shape>
              </w:pict>
            </w:r>
          </w:p>
          <w:p w14:paraId="11538558" w14:textId="77777777" w:rsidR="002F0B65" w:rsidRPr="005D0764" w:rsidRDefault="002F0B65" w:rsidP="004627A3">
            <w:pPr>
              <w:jc w:val="center"/>
              <w:rPr>
                <w:rFonts w:ascii="Arial" w:hAnsi="Arial" w:cs="Arial"/>
                <w:sz w:val="22"/>
                <w:szCs w:val="22"/>
              </w:rPr>
            </w:pPr>
          </w:p>
        </w:tc>
      </w:tr>
      <w:tr w:rsidR="00C464FB" w:rsidRPr="008C2396" w14:paraId="53E0A86D" w14:textId="77777777" w:rsidTr="004627A3">
        <w:trPr>
          <w:trHeight w:val="182"/>
        </w:trPr>
        <w:tc>
          <w:tcPr>
            <w:tcW w:w="10490" w:type="dxa"/>
            <w:gridSpan w:val="6"/>
            <w:shd w:val="clear" w:color="auto" w:fill="FFFFFF"/>
            <w:vAlign w:val="center"/>
          </w:tcPr>
          <w:p w14:paraId="49762119"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5CDDAA2A" w14:textId="77777777" w:rsidTr="004627A3">
        <w:trPr>
          <w:trHeight w:val="182"/>
        </w:trPr>
        <w:tc>
          <w:tcPr>
            <w:tcW w:w="10490" w:type="dxa"/>
            <w:gridSpan w:val="6"/>
            <w:shd w:val="clear" w:color="auto" w:fill="A50021"/>
            <w:vAlign w:val="center"/>
          </w:tcPr>
          <w:p w14:paraId="6CAA5076"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37C025C6" w14:textId="77777777" w:rsidTr="00BA6E72">
        <w:trPr>
          <w:trHeight w:val="182"/>
        </w:trPr>
        <w:tc>
          <w:tcPr>
            <w:tcW w:w="10490" w:type="dxa"/>
            <w:gridSpan w:val="6"/>
            <w:shd w:val="clear" w:color="auto" w:fill="FFFFFF"/>
            <w:vAlign w:val="center"/>
          </w:tcPr>
          <w:p w14:paraId="2FB07483" w14:textId="6660BD16" w:rsidR="00115C2C" w:rsidRPr="005D0764" w:rsidRDefault="002722EE" w:rsidP="00F8398B">
            <w:pPr>
              <w:jc w:val="center"/>
              <w:rPr>
                <w:rFonts w:ascii="Arial" w:hAnsi="Arial" w:cs="Arial"/>
                <w:color w:val="BFBFBF"/>
                <w:sz w:val="22"/>
                <w:szCs w:val="22"/>
              </w:rPr>
            </w:pPr>
            <w:r>
              <w:rPr>
                <w:rFonts w:ascii="Arial" w:hAnsi="Arial" w:cs="Arial"/>
                <w:color w:val="BFBFBF"/>
                <w:sz w:val="22"/>
                <w:szCs w:val="22"/>
              </w:rPr>
              <w:lastRenderedPageBreak/>
              <w:pict w14:anchorId="5019B71E">
                <v:shape id="_x0000_i1029" type="#_x0000_t75" style="width:220.35pt;height:280.9pt">
                  <v:imagedata r:id="rId12" o:title="Proceso"/>
                </v:shape>
              </w:pict>
            </w:r>
          </w:p>
          <w:p w14:paraId="1F729E62" w14:textId="77777777" w:rsidR="00EE7D3C" w:rsidRPr="005D0764" w:rsidRDefault="00EE7D3C" w:rsidP="00D02EFD">
            <w:pPr>
              <w:jc w:val="both"/>
              <w:rPr>
                <w:rFonts w:ascii="Arial" w:hAnsi="Arial" w:cs="Arial"/>
                <w:color w:val="BFBFBF"/>
                <w:sz w:val="22"/>
                <w:szCs w:val="22"/>
              </w:rPr>
            </w:pPr>
          </w:p>
          <w:p w14:paraId="0B32D272" w14:textId="77777777" w:rsidR="00115C2C" w:rsidRPr="005D0764" w:rsidRDefault="00115C2C" w:rsidP="00D02EFD">
            <w:pPr>
              <w:jc w:val="both"/>
              <w:rPr>
                <w:rFonts w:ascii="Arial" w:hAnsi="Arial" w:cs="Arial"/>
                <w:sz w:val="22"/>
                <w:szCs w:val="22"/>
              </w:rPr>
            </w:pPr>
          </w:p>
        </w:tc>
      </w:tr>
      <w:tr w:rsidR="00372D2F" w:rsidRPr="008C2396" w14:paraId="0301F257" w14:textId="77777777" w:rsidTr="004627A3">
        <w:trPr>
          <w:trHeight w:val="182"/>
        </w:trPr>
        <w:tc>
          <w:tcPr>
            <w:tcW w:w="10490" w:type="dxa"/>
            <w:gridSpan w:val="6"/>
            <w:shd w:val="clear" w:color="auto" w:fill="FFFFFF"/>
            <w:vAlign w:val="center"/>
          </w:tcPr>
          <w:p w14:paraId="6175E5E8"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209177D4" w14:textId="77777777" w:rsidTr="004627A3">
        <w:trPr>
          <w:trHeight w:val="182"/>
        </w:trPr>
        <w:tc>
          <w:tcPr>
            <w:tcW w:w="10490" w:type="dxa"/>
            <w:gridSpan w:val="6"/>
            <w:shd w:val="clear" w:color="auto" w:fill="A50021"/>
            <w:vAlign w:val="center"/>
          </w:tcPr>
          <w:p w14:paraId="7CBAAD26"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702A7C16" w14:textId="77777777" w:rsidTr="00B808DC">
        <w:trPr>
          <w:trHeight w:val="182"/>
        </w:trPr>
        <w:tc>
          <w:tcPr>
            <w:tcW w:w="10490" w:type="dxa"/>
            <w:gridSpan w:val="6"/>
            <w:shd w:val="clear" w:color="auto" w:fill="FFFFFF"/>
            <w:vAlign w:val="center"/>
          </w:tcPr>
          <w:p w14:paraId="07AED583" w14:textId="77777777" w:rsidR="00B808DC" w:rsidRPr="005D0764" w:rsidRDefault="00B808DC" w:rsidP="004627A3">
            <w:pPr>
              <w:rPr>
                <w:rFonts w:ascii="Arial" w:hAnsi="Arial" w:cs="Arial"/>
                <w:color w:val="BFBFBF"/>
                <w:sz w:val="22"/>
                <w:szCs w:val="22"/>
              </w:rPr>
            </w:pPr>
          </w:p>
          <w:p w14:paraId="5941BFBB" w14:textId="48ABA194" w:rsidR="00B808DC" w:rsidRPr="005D0764" w:rsidRDefault="002722EE" w:rsidP="00932B1D">
            <w:pPr>
              <w:jc w:val="center"/>
              <w:rPr>
                <w:rFonts w:ascii="Arial" w:hAnsi="Arial" w:cs="Arial"/>
                <w:sz w:val="22"/>
                <w:szCs w:val="22"/>
              </w:rPr>
            </w:pPr>
            <w:r>
              <w:rPr>
                <w:rFonts w:ascii="Arial" w:hAnsi="Arial" w:cs="Arial"/>
                <w:color w:val="BFBFBF"/>
                <w:sz w:val="22"/>
                <w:szCs w:val="22"/>
              </w:rPr>
              <w:lastRenderedPageBreak/>
              <w:pict w14:anchorId="0D585CA3">
                <v:shape id="_x0000_i1030" type="#_x0000_t75" style="width:470.2pt;height:280.9pt">
                  <v:imagedata r:id="rId13" o:title="VistaFisica"/>
                </v:shape>
              </w:pict>
            </w:r>
          </w:p>
          <w:p w14:paraId="4A654B2A" w14:textId="77777777" w:rsidR="00B808DC" w:rsidRPr="005D0764" w:rsidRDefault="00B808DC" w:rsidP="004627A3">
            <w:pPr>
              <w:jc w:val="center"/>
              <w:rPr>
                <w:rFonts w:ascii="Arial" w:hAnsi="Arial" w:cs="Arial"/>
                <w:sz w:val="22"/>
                <w:szCs w:val="22"/>
              </w:rPr>
            </w:pPr>
          </w:p>
          <w:p w14:paraId="2B01691E" w14:textId="77777777" w:rsidR="00B808DC" w:rsidRPr="005D0764" w:rsidRDefault="00B808DC" w:rsidP="004627A3">
            <w:pPr>
              <w:jc w:val="center"/>
              <w:rPr>
                <w:rFonts w:ascii="Arial" w:hAnsi="Arial" w:cs="Arial"/>
                <w:sz w:val="22"/>
                <w:szCs w:val="22"/>
              </w:rPr>
            </w:pPr>
          </w:p>
        </w:tc>
      </w:tr>
      <w:tr w:rsidR="00B808DC" w:rsidRPr="008C2396" w14:paraId="4CFBB5AC" w14:textId="77777777" w:rsidTr="004627A3">
        <w:trPr>
          <w:trHeight w:val="182"/>
        </w:trPr>
        <w:tc>
          <w:tcPr>
            <w:tcW w:w="10490" w:type="dxa"/>
            <w:gridSpan w:val="6"/>
            <w:shd w:val="clear" w:color="auto" w:fill="FFFFFF"/>
            <w:vAlign w:val="center"/>
          </w:tcPr>
          <w:p w14:paraId="28E7502E"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07E97EE2" w14:textId="77777777" w:rsidTr="004627A3">
        <w:trPr>
          <w:trHeight w:val="182"/>
        </w:trPr>
        <w:tc>
          <w:tcPr>
            <w:tcW w:w="10490" w:type="dxa"/>
            <w:gridSpan w:val="6"/>
            <w:shd w:val="clear" w:color="auto" w:fill="A50021"/>
            <w:vAlign w:val="center"/>
          </w:tcPr>
          <w:p w14:paraId="6F7573D4"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69224255" w14:textId="77777777" w:rsidTr="004627A3">
        <w:trPr>
          <w:trHeight w:val="182"/>
        </w:trPr>
        <w:tc>
          <w:tcPr>
            <w:tcW w:w="10490" w:type="dxa"/>
            <w:gridSpan w:val="6"/>
            <w:shd w:val="clear" w:color="auto" w:fill="FFFFFF"/>
            <w:vAlign w:val="center"/>
          </w:tcPr>
          <w:p w14:paraId="23B5691D" w14:textId="77777777" w:rsidR="00BC2005" w:rsidRPr="008C2396" w:rsidRDefault="00BC2005" w:rsidP="00620BBA">
            <w:pPr>
              <w:rPr>
                <w:rFonts w:ascii="Arial" w:hAnsi="Arial" w:cs="Arial"/>
                <w:b/>
                <w:color w:val="BFBFBF"/>
                <w:sz w:val="22"/>
                <w:szCs w:val="22"/>
              </w:rPr>
            </w:pPr>
          </w:p>
          <w:p w14:paraId="48A75E7E" w14:textId="76347D29" w:rsidR="00BC2005" w:rsidRDefault="00A45BF2" w:rsidP="00950F0B">
            <w:pPr>
              <w:jc w:val="center"/>
              <w:rPr>
                <w:rFonts w:ascii="Arial" w:hAnsi="Arial" w:cs="Arial"/>
                <w:b/>
                <w:noProof/>
                <w:sz w:val="22"/>
                <w:szCs w:val="22"/>
              </w:rPr>
            </w:pPr>
            <w:r w:rsidRPr="00A45BF2">
              <w:rPr>
                <w:rFonts w:ascii="Arial" w:hAnsi="Arial" w:cs="Arial"/>
                <w:b/>
                <w:noProof/>
                <w:sz w:val="22"/>
                <w:szCs w:val="22"/>
              </w:rPr>
              <w:lastRenderedPageBreak/>
              <w:pict w14:anchorId="2D38C6EF">
                <v:shape id="Imagen 1" o:spid="_x0000_i1031" type="#_x0000_t75" style="width:441.8pt;height:314.2pt;visibility:visible;mso-wrap-style:square">
                  <v:imagedata r:id="rId14" o:title=""/>
                </v:shape>
              </w:pict>
            </w:r>
          </w:p>
          <w:p w14:paraId="1BBA1E8E" w14:textId="22665CA4" w:rsidR="00A45BF2" w:rsidRPr="008C2396" w:rsidRDefault="00A71B07" w:rsidP="00950F0B">
            <w:pPr>
              <w:jc w:val="center"/>
              <w:rPr>
                <w:rFonts w:ascii="Arial" w:hAnsi="Arial" w:cs="Arial"/>
                <w:b/>
                <w:sz w:val="22"/>
                <w:szCs w:val="22"/>
              </w:rPr>
            </w:pPr>
            <w:r w:rsidRPr="00A71B07">
              <w:rPr>
                <w:rFonts w:ascii="Arial" w:hAnsi="Arial" w:cs="Arial"/>
                <w:b/>
                <w:noProof/>
                <w:sz w:val="22"/>
                <w:szCs w:val="22"/>
              </w:rPr>
              <w:lastRenderedPageBreak/>
              <w:pict w14:anchorId="1076389B">
                <v:shape id="_x0000_i1033" type="#_x0000_t75" style="width:442.35pt;height:315.25pt;visibility:visible;mso-wrap-style:square">
                  <v:imagedata r:id="rId15" o:title=""/>
                </v:shape>
              </w:pict>
            </w:r>
          </w:p>
          <w:p w14:paraId="57E0E0F0" w14:textId="77777777" w:rsidR="00BC2005" w:rsidRPr="008C2396" w:rsidRDefault="00BC2005" w:rsidP="00950F0B">
            <w:pPr>
              <w:jc w:val="center"/>
              <w:rPr>
                <w:rFonts w:ascii="Arial" w:hAnsi="Arial" w:cs="Arial"/>
                <w:b/>
                <w:sz w:val="22"/>
                <w:szCs w:val="22"/>
              </w:rPr>
            </w:pPr>
          </w:p>
        </w:tc>
      </w:tr>
      <w:tr w:rsidR="00372D2F" w:rsidRPr="008C2396" w14:paraId="58A1C31D" w14:textId="77777777" w:rsidTr="004627A3">
        <w:trPr>
          <w:trHeight w:val="182"/>
        </w:trPr>
        <w:tc>
          <w:tcPr>
            <w:tcW w:w="10490" w:type="dxa"/>
            <w:gridSpan w:val="6"/>
            <w:shd w:val="clear" w:color="auto" w:fill="FFFFFF"/>
            <w:vAlign w:val="center"/>
          </w:tcPr>
          <w:p w14:paraId="6257AD57"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lastRenderedPageBreak/>
              <w:t>Si utiliza convenciones para diagramas Ad hoc, por favor describirlas aquí</w:t>
            </w:r>
          </w:p>
        </w:tc>
      </w:tr>
      <w:tr w:rsidR="001200E2" w:rsidRPr="008C2396" w14:paraId="7E7A7CA6" w14:textId="77777777" w:rsidTr="004627A3">
        <w:trPr>
          <w:trHeight w:val="114"/>
        </w:trPr>
        <w:tc>
          <w:tcPr>
            <w:tcW w:w="10490" w:type="dxa"/>
            <w:gridSpan w:val="6"/>
            <w:shd w:val="clear" w:color="auto" w:fill="A50021"/>
          </w:tcPr>
          <w:p w14:paraId="50C70793"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1F1B3F1E" w14:textId="77777777" w:rsidTr="001200E2">
        <w:trPr>
          <w:trHeight w:val="260"/>
        </w:trPr>
        <w:tc>
          <w:tcPr>
            <w:tcW w:w="3130" w:type="dxa"/>
            <w:gridSpan w:val="2"/>
            <w:shd w:val="clear" w:color="auto" w:fill="A6A6A6"/>
          </w:tcPr>
          <w:p w14:paraId="3C0CDBE0"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545BE5AF"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4874516"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4724704"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29B29469" w14:textId="77777777" w:rsidTr="001200E2">
        <w:trPr>
          <w:trHeight w:val="304"/>
        </w:trPr>
        <w:tc>
          <w:tcPr>
            <w:tcW w:w="3130" w:type="dxa"/>
            <w:gridSpan w:val="2"/>
            <w:shd w:val="clear" w:color="auto" w:fill="FFFFFF"/>
          </w:tcPr>
          <w:p w14:paraId="7351337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D31619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A787D4C"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B6B97FD" w14:textId="77777777" w:rsidR="001200E2" w:rsidRPr="008C2396" w:rsidRDefault="001200E2" w:rsidP="004627A3">
            <w:pPr>
              <w:jc w:val="both"/>
              <w:rPr>
                <w:rFonts w:ascii="Arial" w:hAnsi="Arial" w:cs="Arial"/>
                <w:color w:val="A6A6A6"/>
                <w:sz w:val="22"/>
                <w:szCs w:val="22"/>
              </w:rPr>
            </w:pPr>
          </w:p>
        </w:tc>
      </w:tr>
      <w:tr w:rsidR="001200E2" w:rsidRPr="008C2396" w14:paraId="43ADDBAA" w14:textId="77777777" w:rsidTr="001200E2">
        <w:trPr>
          <w:trHeight w:val="304"/>
        </w:trPr>
        <w:tc>
          <w:tcPr>
            <w:tcW w:w="3130" w:type="dxa"/>
            <w:gridSpan w:val="2"/>
            <w:shd w:val="clear" w:color="auto" w:fill="FFFFFF"/>
          </w:tcPr>
          <w:p w14:paraId="42F44F45"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191DCB7"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43CD195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2E531087" w14:textId="77777777" w:rsidR="001200E2" w:rsidRPr="008C2396" w:rsidRDefault="001200E2" w:rsidP="004627A3">
            <w:pPr>
              <w:jc w:val="both"/>
              <w:rPr>
                <w:rFonts w:ascii="Arial" w:hAnsi="Arial" w:cs="Arial"/>
                <w:color w:val="A6A6A6"/>
                <w:sz w:val="22"/>
                <w:szCs w:val="22"/>
              </w:rPr>
            </w:pPr>
          </w:p>
        </w:tc>
      </w:tr>
      <w:tr w:rsidR="001200E2" w:rsidRPr="008C2396" w14:paraId="40758085" w14:textId="77777777" w:rsidTr="001200E2">
        <w:trPr>
          <w:trHeight w:val="304"/>
        </w:trPr>
        <w:tc>
          <w:tcPr>
            <w:tcW w:w="3130" w:type="dxa"/>
            <w:gridSpan w:val="2"/>
            <w:shd w:val="clear" w:color="auto" w:fill="FFFFFF"/>
          </w:tcPr>
          <w:p w14:paraId="7FD0F3AD"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E213BC5"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BFEBB3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6615E8F" w14:textId="77777777" w:rsidR="001200E2" w:rsidRPr="008C2396" w:rsidRDefault="001200E2" w:rsidP="004627A3">
            <w:pPr>
              <w:jc w:val="both"/>
              <w:rPr>
                <w:rFonts w:ascii="Arial" w:hAnsi="Arial" w:cs="Arial"/>
                <w:color w:val="A6A6A6"/>
                <w:sz w:val="22"/>
                <w:szCs w:val="22"/>
              </w:rPr>
            </w:pPr>
          </w:p>
        </w:tc>
      </w:tr>
      <w:tr w:rsidR="001200E2" w:rsidRPr="008C2396" w14:paraId="5222B183" w14:textId="77777777" w:rsidTr="001200E2">
        <w:trPr>
          <w:trHeight w:val="304"/>
        </w:trPr>
        <w:tc>
          <w:tcPr>
            <w:tcW w:w="3130" w:type="dxa"/>
            <w:gridSpan w:val="2"/>
            <w:shd w:val="clear" w:color="auto" w:fill="FFFFFF"/>
          </w:tcPr>
          <w:p w14:paraId="76D04FB8"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08F4B24"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0442835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6B468BC" w14:textId="77777777" w:rsidR="001200E2" w:rsidRPr="008C2396" w:rsidRDefault="001200E2" w:rsidP="004627A3">
            <w:pPr>
              <w:jc w:val="both"/>
              <w:rPr>
                <w:rFonts w:ascii="Arial" w:hAnsi="Arial" w:cs="Arial"/>
                <w:color w:val="A6A6A6"/>
                <w:sz w:val="22"/>
                <w:szCs w:val="22"/>
              </w:rPr>
            </w:pPr>
          </w:p>
        </w:tc>
      </w:tr>
    </w:tbl>
    <w:p w14:paraId="1800D7CB" w14:textId="77777777" w:rsidR="001F438D" w:rsidRPr="008C2396" w:rsidRDefault="001F438D" w:rsidP="008A1BCD">
      <w:pPr>
        <w:jc w:val="both"/>
        <w:rPr>
          <w:rFonts w:ascii="Arial" w:hAnsi="Arial" w:cs="Arial"/>
          <w:sz w:val="20"/>
          <w:szCs w:val="20"/>
        </w:rPr>
      </w:pPr>
    </w:p>
    <w:p w14:paraId="73633B1E"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6"/>
      <w:footerReference w:type="default" r:id="rId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1678" w14:textId="77777777" w:rsidR="002722EE" w:rsidRDefault="002722EE" w:rsidP="00DE32EB">
      <w:pPr>
        <w:pStyle w:val="Sangranormal"/>
      </w:pPr>
      <w:r>
        <w:separator/>
      </w:r>
    </w:p>
  </w:endnote>
  <w:endnote w:type="continuationSeparator" w:id="0">
    <w:p w14:paraId="326D6BFF" w14:textId="77777777" w:rsidR="002722EE" w:rsidRDefault="002722EE"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EE35"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3EF6ACEF" w14:textId="77777777" w:rsidTr="00C67CD3">
      <w:trPr>
        <w:trHeight w:val="237"/>
      </w:trPr>
      <w:tc>
        <w:tcPr>
          <w:tcW w:w="1728" w:type="dxa"/>
          <w:vAlign w:val="center"/>
        </w:tcPr>
        <w:p w14:paraId="6C565984" w14:textId="77777777" w:rsidR="00E83F00" w:rsidRPr="004876B3" w:rsidRDefault="00E83F00" w:rsidP="008636A4">
          <w:pPr>
            <w:ind w:right="360"/>
            <w:rPr>
              <w:rFonts w:ascii="Calibri" w:hAnsi="Calibri" w:cs="Tahoma"/>
              <w:sz w:val="20"/>
              <w:szCs w:val="20"/>
            </w:rPr>
          </w:pPr>
        </w:p>
      </w:tc>
      <w:tc>
        <w:tcPr>
          <w:tcW w:w="5580" w:type="dxa"/>
        </w:tcPr>
        <w:p w14:paraId="47B51D4E" w14:textId="77777777" w:rsidR="00E83F00" w:rsidRPr="004876B3" w:rsidRDefault="00E83F00" w:rsidP="001D2EBF">
          <w:pPr>
            <w:jc w:val="center"/>
            <w:rPr>
              <w:rFonts w:ascii="Calibri" w:hAnsi="Calibri" w:cs="Tahoma"/>
              <w:sz w:val="20"/>
              <w:szCs w:val="20"/>
            </w:rPr>
          </w:pPr>
        </w:p>
      </w:tc>
      <w:tc>
        <w:tcPr>
          <w:tcW w:w="1638" w:type="dxa"/>
          <w:vAlign w:val="center"/>
        </w:tcPr>
        <w:p w14:paraId="0A321906" w14:textId="77777777" w:rsidR="00E83F00" w:rsidRPr="004876B3" w:rsidRDefault="00E83F00" w:rsidP="008636A4">
          <w:pPr>
            <w:jc w:val="right"/>
            <w:rPr>
              <w:rFonts w:ascii="Calibri" w:hAnsi="Calibri" w:cs="Tahoma"/>
              <w:sz w:val="20"/>
              <w:szCs w:val="20"/>
            </w:rPr>
          </w:pPr>
        </w:p>
      </w:tc>
    </w:tr>
    <w:tr w:rsidR="00C67CD3" w:rsidRPr="004876B3" w14:paraId="137A334C" w14:textId="77777777" w:rsidTr="00C67CD3">
      <w:trPr>
        <w:trHeight w:val="250"/>
      </w:trPr>
      <w:tc>
        <w:tcPr>
          <w:tcW w:w="8946" w:type="dxa"/>
          <w:gridSpan w:val="3"/>
          <w:vAlign w:val="center"/>
        </w:tcPr>
        <w:p w14:paraId="185517AE" w14:textId="77777777" w:rsidR="00C67CD3" w:rsidRPr="004876B3" w:rsidRDefault="00C67CD3" w:rsidP="00FB46D5">
          <w:pPr>
            <w:rPr>
              <w:rFonts w:ascii="Calibri" w:hAnsi="Calibri" w:cs="Tahoma"/>
              <w:sz w:val="20"/>
              <w:szCs w:val="20"/>
            </w:rPr>
          </w:pPr>
        </w:p>
      </w:tc>
    </w:tr>
  </w:tbl>
  <w:p w14:paraId="520EB038"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9CF3" w14:textId="77777777" w:rsidR="002722EE" w:rsidRDefault="002722EE" w:rsidP="00DE32EB">
      <w:pPr>
        <w:pStyle w:val="Sangranormal"/>
      </w:pPr>
      <w:r>
        <w:separator/>
      </w:r>
    </w:p>
  </w:footnote>
  <w:footnote w:type="continuationSeparator" w:id="0">
    <w:p w14:paraId="1CB1D8A1" w14:textId="77777777" w:rsidR="002722EE" w:rsidRDefault="002722EE"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1"/>
      <w:gridCol w:w="4095"/>
      <w:gridCol w:w="1524"/>
      <w:gridCol w:w="2114"/>
      <w:gridCol w:w="1463"/>
    </w:tblGrid>
    <w:tr w:rsidR="00572249" w:rsidRPr="0044395D" w14:paraId="526A6637" w14:textId="77777777" w:rsidTr="004D1F4D">
      <w:trPr>
        <w:trHeight w:val="256"/>
        <w:jc w:val="center"/>
      </w:trPr>
      <w:tc>
        <w:tcPr>
          <w:tcW w:w="1211" w:type="dxa"/>
          <w:vMerge w:val="restart"/>
          <w:shd w:val="clear" w:color="auto" w:fill="auto"/>
          <w:vAlign w:val="center"/>
        </w:tcPr>
        <w:p w14:paraId="4F5A7F48" w14:textId="6F1D5BA7" w:rsidR="005F2B70" w:rsidRPr="00C225FB" w:rsidRDefault="004D1F4D" w:rsidP="004D1F4D">
          <w:pPr>
            <w:widowControl w:val="0"/>
            <w:rPr>
              <w:sz w:val="16"/>
              <w:szCs w:val="16"/>
            </w:rPr>
          </w:pPr>
          <w:r>
            <w:rPr>
              <w:noProof/>
            </w:rPr>
            <w:pict w14:anchorId="7B938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48.55pt;height:48.55pt">
                <v:imagedata r:id="rId1" o:title="Abogabot_logo"/>
              </v:shape>
            </w:pict>
          </w:r>
        </w:p>
      </w:tc>
      <w:tc>
        <w:tcPr>
          <w:tcW w:w="9196" w:type="dxa"/>
          <w:gridSpan w:val="4"/>
          <w:shd w:val="clear" w:color="auto" w:fill="A50021"/>
          <w:vAlign w:val="center"/>
        </w:tcPr>
        <w:p w14:paraId="5DD1BDC7"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37C0E37F" w14:textId="77777777" w:rsidTr="004D1F4D">
      <w:tblPrEx>
        <w:tblCellMar>
          <w:left w:w="108" w:type="dxa"/>
          <w:right w:w="108" w:type="dxa"/>
        </w:tblCellMar>
      </w:tblPrEx>
      <w:trPr>
        <w:trHeight w:val="129"/>
        <w:jc w:val="center"/>
      </w:trPr>
      <w:tc>
        <w:tcPr>
          <w:tcW w:w="1211" w:type="dxa"/>
          <w:vMerge/>
          <w:shd w:val="clear" w:color="auto" w:fill="auto"/>
          <w:vAlign w:val="center"/>
        </w:tcPr>
        <w:p w14:paraId="56E02D89" w14:textId="77777777" w:rsidR="00572249" w:rsidRPr="00C225FB" w:rsidRDefault="00572249" w:rsidP="00572249">
          <w:pPr>
            <w:widowControl w:val="0"/>
            <w:rPr>
              <w:sz w:val="16"/>
              <w:szCs w:val="16"/>
            </w:rPr>
          </w:pPr>
        </w:p>
      </w:tc>
      <w:tc>
        <w:tcPr>
          <w:tcW w:w="9196" w:type="dxa"/>
          <w:gridSpan w:val="4"/>
          <w:shd w:val="clear" w:color="auto" w:fill="auto"/>
          <w:vAlign w:val="center"/>
        </w:tcPr>
        <w:p w14:paraId="713FCDA3"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0E861BEF" w14:textId="77777777" w:rsidTr="004D1F4D">
      <w:tblPrEx>
        <w:tblCellMar>
          <w:left w:w="108" w:type="dxa"/>
          <w:right w:w="108" w:type="dxa"/>
        </w:tblCellMar>
      </w:tblPrEx>
      <w:trPr>
        <w:trHeight w:val="301"/>
        <w:jc w:val="center"/>
      </w:trPr>
      <w:tc>
        <w:tcPr>
          <w:tcW w:w="1211" w:type="dxa"/>
          <w:vMerge/>
          <w:shd w:val="clear" w:color="auto" w:fill="auto"/>
          <w:vAlign w:val="center"/>
        </w:tcPr>
        <w:p w14:paraId="7DE44D95" w14:textId="77777777" w:rsidR="00DD1328" w:rsidRPr="00C225FB" w:rsidRDefault="00DD1328" w:rsidP="00DD1328">
          <w:pPr>
            <w:widowControl w:val="0"/>
            <w:rPr>
              <w:sz w:val="16"/>
              <w:szCs w:val="16"/>
            </w:rPr>
          </w:pPr>
        </w:p>
      </w:tc>
      <w:tc>
        <w:tcPr>
          <w:tcW w:w="9196" w:type="dxa"/>
          <w:gridSpan w:val="4"/>
          <w:shd w:val="clear" w:color="auto" w:fill="auto"/>
          <w:vAlign w:val="center"/>
        </w:tcPr>
        <w:p w14:paraId="3A815426"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9A4B8B0" w14:textId="77777777" w:rsidTr="004D1F4D">
      <w:tblPrEx>
        <w:tblCellMar>
          <w:left w:w="108" w:type="dxa"/>
          <w:right w:w="108" w:type="dxa"/>
        </w:tblCellMar>
      </w:tblPrEx>
      <w:trPr>
        <w:trHeight w:val="116"/>
        <w:jc w:val="center"/>
      </w:trPr>
      <w:tc>
        <w:tcPr>
          <w:tcW w:w="1211" w:type="dxa"/>
          <w:vMerge/>
          <w:shd w:val="clear" w:color="auto" w:fill="auto"/>
          <w:vAlign w:val="center"/>
        </w:tcPr>
        <w:p w14:paraId="49EA6967" w14:textId="77777777" w:rsidR="00DD1328" w:rsidRPr="00C225FB" w:rsidRDefault="00DD1328" w:rsidP="00DD1328">
          <w:pPr>
            <w:widowControl w:val="0"/>
            <w:rPr>
              <w:sz w:val="16"/>
              <w:szCs w:val="16"/>
            </w:rPr>
          </w:pPr>
        </w:p>
      </w:tc>
      <w:tc>
        <w:tcPr>
          <w:tcW w:w="4095" w:type="dxa"/>
          <w:shd w:val="clear" w:color="auto" w:fill="auto"/>
          <w:vAlign w:val="center"/>
        </w:tcPr>
        <w:p w14:paraId="40DA7C7E" w14:textId="3FD1F9F9"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C4108E">
            <w:rPr>
              <w:rFonts w:ascii="Arial" w:hAnsi="Arial" w:cs="Arial"/>
              <w:b/>
              <w:sz w:val="16"/>
              <w:szCs w:val="16"/>
            </w:rPr>
            <w:t>01</w:t>
          </w:r>
        </w:p>
      </w:tc>
      <w:tc>
        <w:tcPr>
          <w:tcW w:w="1524" w:type="dxa"/>
          <w:shd w:val="clear" w:color="auto" w:fill="auto"/>
          <w:vAlign w:val="center"/>
        </w:tcPr>
        <w:p w14:paraId="18E6D314"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14" w:type="dxa"/>
          <w:shd w:val="clear" w:color="auto" w:fill="auto"/>
          <w:vAlign w:val="center"/>
        </w:tcPr>
        <w:p w14:paraId="6A3C6FEB" w14:textId="018A6DB1"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w:t>
          </w:r>
          <w:r w:rsidR="001125CC">
            <w:rPr>
              <w:rFonts w:ascii="Arial" w:hAnsi="Arial" w:cs="Arial"/>
              <w:b/>
              <w:sz w:val="16"/>
              <w:szCs w:val="16"/>
            </w:rPr>
            <w:t>21</w:t>
          </w:r>
        </w:p>
      </w:tc>
      <w:tc>
        <w:tcPr>
          <w:tcW w:w="1463" w:type="dxa"/>
          <w:shd w:val="clear" w:color="auto" w:fill="auto"/>
          <w:vAlign w:val="center"/>
        </w:tcPr>
        <w:p w14:paraId="2B9E796B"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3F4E2855"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AC53BB"/>
    <w:multiLevelType w:val="hybridMultilevel"/>
    <w:tmpl w:val="D18A29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AF6107"/>
    <w:multiLevelType w:val="hybridMultilevel"/>
    <w:tmpl w:val="4630E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94E6DE3"/>
    <w:multiLevelType w:val="hybridMultilevel"/>
    <w:tmpl w:val="EAF66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6EE0722"/>
    <w:multiLevelType w:val="hybridMultilevel"/>
    <w:tmpl w:val="65A28FB0"/>
    <w:lvl w:ilvl="0" w:tplc="9C6C89BC">
      <w:start w:val="1"/>
      <w:numFmt w:val="decimal"/>
      <w:lvlText w:val="%1."/>
      <w:lvlJc w:val="left"/>
      <w:pPr>
        <w:ind w:left="720" w:hanging="360"/>
      </w:pPr>
      <w:rPr>
        <w:rFonts w:hint="default"/>
        <w:color w:val="A6A6A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8BF05AF"/>
    <w:multiLevelType w:val="hybridMultilevel"/>
    <w:tmpl w:val="974CC6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41"/>
  </w:num>
  <w:num w:numId="5">
    <w:abstractNumId w:val="37"/>
  </w:num>
  <w:num w:numId="6">
    <w:abstractNumId w:val="45"/>
  </w:num>
  <w:num w:numId="7">
    <w:abstractNumId w:val="18"/>
  </w:num>
  <w:num w:numId="8">
    <w:abstractNumId w:val="24"/>
  </w:num>
  <w:num w:numId="9">
    <w:abstractNumId w:val="23"/>
  </w:num>
  <w:num w:numId="10">
    <w:abstractNumId w:val="34"/>
  </w:num>
  <w:num w:numId="11">
    <w:abstractNumId w:val="11"/>
  </w:num>
  <w:num w:numId="12">
    <w:abstractNumId w:val="19"/>
  </w:num>
  <w:num w:numId="13">
    <w:abstractNumId w:val="30"/>
  </w:num>
  <w:num w:numId="14">
    <w:abstractNumId w:val="12"/>
  </w:num>
  <w:num w:numId="15">
    <w:abstractNumId w:val="13"/>
  </w:num>
  <w:num w:numId="16">
    <w:abstractNumId w:val="25"/>
  </w:num>
  <w:num w:numId="17">
    <w:abstractNumId w:val="35"/>
  </w:num>
  <w:num w:numId="18">
    <w:abstractNumId w:val="43"/>
  </w:num>
  <w:num w:numId="19">
    <w:abstractNumId w:val="40"/>
  </w:num>
  <w:num w:numId="20">
    <w:abstractNumId w:val="39"/>
  </w:num>
  <w:num w:numId="21">
    <w:abstractNumId w:val="46"/>
  </w:num>
  <w:num w:numId="22">
    <w:abstractNumId w:val="33"/>
  </w:num>
  <w:num w:numId="23">
    <w:abstractNumId w:val="32"/>
  </w:num>
  <w:num w:numId="24">
    <w:abstractNumId w:val="17"/>
  </w:num>
  <w:num w:numId="25">
    <w:abstractNumId w:val="31"/>
  </w:num>
  <w:num w:numId="26">
    <w:abstractNumId w:val="20"/>
  </w:num>
  <w:num w:numId="27">
    <w:abstractNumId w:val="29"/>
  </w:num>
  <w:num w:numId="28">
    <w:abstractNumId w:val="42"/>
  </w:num>
  <w:num w:numId="29">
    <w:abstractNumId w:val="16"/>
  </w:num>
  <w:num w:numId="30">
    <w:abstractNumId w:val="21"/>
  </w:num>
  <w:num w:numId="31">
    <w:abstractNumId w:val="36"/>
  </w:num>
  <w:num w:numId="32">
    <w:abstractNumId w:val="26"/>
  </w:num>
  <w:num w:numId="33">
    <w:abstractNumId w:val="15"/>
  </w:num>
  <w:num w:numId="34">
    <w:abstractNumId w:val="44"/>
  </w:num>
  <w:num w:numId="35">
    <w:abstractNumId w:val="38"/>
  </w:num>
  <w:num w:numId="36">
    <w:abstractNumId w:val="28"/>
  </w:num>
  <w:num w:numId="3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5CC"/>
    <w:rsid w:val="001128F8"/>
    <w:rsid w:val="00112AB9"/>
    <w:rsid w:val="00112E3E"/>
    <w:rsid w:val="001133DC"/>
    <w:rsid w:val="001136A4"/>
    <w:rsid w:val="0011370A"/>
    <w:rsid w:val="00113848"/>
    <w:rsid w:val="001138B7"/>
    <w:rsid w:val="00114358"/>
    <w:rsid w:val="00114C5B"/>
    <w:rsid w:val="00115130"/>
    <w:rsid w:val="00115C2C"/>
    <w:rsid w:val="001163A8"/>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2390"/>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3C76"/>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5D91"/>
    <w:rsid w:val="001C660A"/>
    <w:rsid w:val="001C71B3"/>
    <w:rsid w:val="001D0598"/>
    <w:rsid w:val="001D0A49"/>
    <w:rsid w:val="001D1350"/>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B45"/>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2EE"/>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1DD"/>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B775F"/>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1"/>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887"/>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4EAC"/>
    <w:rsid w:val="00345A1D"/>
    <w:rsid w:val="0034669B"/>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0DB9"/>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0E9C"/>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421"/>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4D"/>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6A3"/>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8F9"/>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06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0A6"/>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277"/>
    <w:rsid w:val="0066747A"/>
    <w:rsid w:val="00667875"/>
    <w:rsid w:val="0067012F"/>
    <w:rsid w:val="00670DFE"/>
    <w:rsid w:val="006720DE"/>
    <w:rsid w:val="00672945"/>
    <w:rsid w:val="00672FC6"/>
    <w:rsid w:val="006733E9"/>
    <w:rsid w:val="00675BF1"/>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072"/>
    <w:rsid w:val="006A47A8"/>
    <w:rsid w:val="006A4EE1"/>
    <w:rsid w:val="006A4FC2"/>
    <w:rsid w:val="006B0488"/>
    <w:rsid w:val="006B0982"/>
    <w:rsid w:val="006B13BE"/>
    <w:rsid w:val="006B2B01"/>
    <w:rsid w:val="006B2BD7"/>
    <w:rsid w:val="006B30BE"/>
    <w:rsid w:val="006B3270"/>
    <w:rsid w:val="006B338C"/>
    <w:rsid w:val="006B389F"/>
    <w:rsid w:val="006B3A09"/>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77285"/>
    <w:rsid w:val="0078035D"/>
    <w:rsid w:val="0078048D"/>
    <w:rsid w:val="00780520"/>
    <w:rsid w:val="0078052B"/>
    <w:rsid w:val="00780F51"/>
    <w:rsid w:val="007811E8"/>
    <w:rsid w:val="007820C3"/>
    <w:rsid w:val="007830FE"/>
    <w:rsid w:val="007832C3"/>
    <w:rsid w:val="007836AB"/>
    <w:rsid w:val="00783E2B"/>
    <w:rsid w:val="00784030"/>
    <w:rsid w:val="007848F7"/>
    <w:rsid w:val="00785719"/>
    <w:rsid w:val="00785ABB"/>
    <w:rsid w:val="00786A8C"/>
    <w:rsid w:val="00787DCE"/>
    <w:rsid w:val="00787EBF"/>
    <w:rsid w:val="007914C0"/>
    <w:rsid w:val="00791505"/>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30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8B9"/>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37794"/>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37F"/>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5F9"/>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B1D"/>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5A1F"/>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3D26"/>
    <w:rsid w:val="00A146CD"/>
    <w:rsid w:val="00A1576E"/>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BF2"/>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A3"/>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1B07"/>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A9A"/>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4CED"/>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47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74D"/>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0C80"/>
    <w:rsid w:val="00C11AF1"/>
    <w:rsid w:val="00C12945"/>
    <w:rsid w:val="00C12C41"/>
    <w:rsid w:val="00C13653"/>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08E"/>
    <w:rsid w:val="00C41D9D"/>
    <w:rsid w:val="00C4251B"/>
    <w:rsid w:val="00C42C2B"/>
    <w:rsid w:val="00C432F9"/>
    <w:rsid w:val="00C436C1"/>
    <w:rsid w:val="00C44A2D"/>
    <w:rsid w:val="00C454AB"/>
    <w:rsid w:val="00C45B9B"/>
    <w:rsid w:val="00C464FB"/>
    <w:rsid w:val="00C466C0"/>
    <w:rsid w:val="00C467E4"/>
    <w:rsid w:val="00C4699D"/>
    <w:rsid w:val="00C47E68"/>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5B1E"/>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2E5"/>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C48"/>
    <w:rsid w:val="00DB3F4C"/>
    <w:rsid w:val="00DB3F6B"/>
    <w:rsid w:val="00DB471D"/>
    <w:rsid w:val="00DB51F2"/>
    <w:rsid w:val="00DB53B0"/>
    <w:rsid w:val="00DB6E0F"/>
    <w:rsid w:val="00DB73D5"/>
    <w:rsid w:val="00DB7F61"/>
    <w:rsid w:val="00DC0D86"/>
    <w:rsid w:val="00DC125B"/>
    <w:rsid w:val="00DC1451"/>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D7B79"/>
    <w:rsid w:val="00DE2485"/>
    <w:rsid w:val="00DE2B39"/>
    <w:rsid w:val="00DE32EB"/>
    <w:rsid w:val="00DE339D"/>
    <w:rsid w:val="00DE399B"/>
    <w:rsid w:val="00DE45D1"/>
    <w:rsid w:val="00DE52AB"/>
    <w:rsid w:val="00DE69CD"/>
    <w:rsid w:val="00DE6B2C"/>
    <w:rsid w:val="00DE6DF5"/>
    <w:rsid w:val="00DE72B3"/>
    <w:rsid w:val="00DE72F6"/>
    <w:rsid w:val="00DE74B5"/>
    <w:rsid w:val="00DE7781"/>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37CA5"/>
    <w:rsid w:val="00E4129A"/>
    <w:rsid w:val="00E413D6"/>
    <w:rsid w:val="00E4151A"/>
    <w:rsid w:val="00E439BB"/>
    <w:rsid w:val="00E43C86"/>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4C5"/>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398B"/>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A9CFF5"/>
  <w15:chartTrackingRefBased/>
  <w15:docId w15:val="{24CFBD80-E9FF-4C5A-A92D-21E015C1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323</TotalTime>
  <Pages>14</Pages>
  <Words>1388</Words>
  <Characters>7636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9006</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Edgar Tornez</cp:lastModifiedBy>
  <cp:revision>50</cp:revision>
  <cp:lastPrinted>2011-07-14T14:23:00Z</cp:lastPrinted>
  <dcterms:created xsi:type="dcterms:W3CDTF">2022-02-20T21:09:00Z</dcterms:created>
  <dcterms:modified xsi:type="dcterms:W3CDTF">2022-02-26T00:00:00Z</dcterms:modified>
</cp:coreProperties>
</file>